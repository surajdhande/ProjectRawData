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113D" w14:textId="77777777" w:rsidR="00005CE4" w:rsidRDefault="00005CE4">
      <w:pPr>
        <w:jc w:val="center"/>
      </w:pPr>
    </w:p>
    <w:p w14:paraId="247E509D" w14:textId="544EC762" w:rsidR="00005CE4" w:rsidRPr="000E6E7C" w:rsidRDefault="00005CE4">
      <w:pPr>
        <w:jc w:val="center"/>
        <w:rPr>
          <w:rFonts w:ascii="Segoe UI" w:hAnsi="Segoe UI" w:cs="Segoe UI"/>
          <w:sz w:val="28"/>
          <w:szCs w:val="28"/>
        </w:rPr>
      </w:pPr>
    </w:p>
    <w:p w14:paraId="1CE76FD4" w14:textId="77777777" w:rsidR="00005CE4" w:rsidRDefault="00005CE4">
      <w:pPr>
        <w:jc w:val="center"/>
      </w:pPr>
    </w:p>
    <w:p w14:paraId="75B9D4DB" w14:textId="77777777" w:rsidR="00005CE4" w:rsidRDefault="00005CE4">
      <w:pPr>
        <w:jc w:val="center"/>
      </w:pPr>
      <w:bookmarkStart w:id="0" w:name="_Hlk109075975"/>
    </w:p>
    <w:p w14:paraId="7527C247" w14:textId="5DF4810B" w:rsidR="00005CE4" w:rsidRDefault="006E1FFC">
      <w:pPr>
        <w:autoSpaceDE w:val="0"/>
        <w:spacing w:before="100" w:after="100"/>
        <w:jc w:val="center"/>
        <w:rPr>
          <w:rFonts w:ascii="Arial" w:hAnsi="Arial"/>
          <w:b/>
          <w:bCs/>
          <w:sz w:val="52"/>
          <w:szCs w:val="52"/>
        </w:rPr>
      </w:pPr>
      <w:r>
        <w:rPr>
          <w:rFonts w:ascii="Arial" w:hAnsi="Arial"/>
          <w:b/>
          <w:bCs/>
          <w:sz w:val="52"/>
          <w:szCs w:val="52"/>
        </w:rPr>
        <w:t>Mobile Planet</w:t>
      </w:r>
    </w:p>
    <w:p w14:paraId="11550D37" w14:textId="77777777" w:rsidR="000E6E7C" w:rsidRDefault="000E6E7C">
      <w:pPr>
        <w:autoSpaceDE w:val="0"/>
        <w:spacing w:before="100" w:after="100"/>
        <w:jc w:val="center"/>
        <w:rPr>
          <w:rFonts w:ascii="Arial" w:hAnsi="Arial"/>
          <w:b/>
          <w:bCs/>
          <w:sz w:val="52"/>
          <w:szCs w:val="52"/>
        </w:rPr>
      </w:pPr>
    </w:p>
    <w:p w14:paraId="06E8AE5B"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27759574" w14:textId="77777777" w:rsidR="00005CE4" w:rsidRPr="000E6E7C" w:rsidRDefault="00005CE4">
      <w:pPr>
        <w:autoSpaceDE w:val="0"/>
        <w:spacing w:before="100" w:after="100"/>
        <w:jc w:val="center"/>
        <w:rPr>
          <w:rFonts w:ascii="Segoe UI" w:hAnsi="Segoe UI" w:cs="Segoe UI"/>
          <w:b/>
          <w:bCs/>
          <w:sz w:val="28"/>
          <w:szCs w:val="28"/>
        </w:rPr>
      </w:pPr>
    </w:p>
    <w:p w14:paraId="473A23BE" w14:textId="77777777" w:rsidR="00005CE4" w:rsidRDefault="00005CE4">
      <w:pPr>
        <w:pStyle w:val="ContentsHeading"/>
        <w:pageBreakBefore/>
      </w:pPr>
      <w:bookmarkStart w:id="1" w:name="_Hlk109076060"/>
      <w:r>
        <w:lastRenderedPageBreak/>
        <w:t>Table of Contents</w:t>
      </w:r>
      <w:bookmarkEnd w:id="0"/>
    </w:p>
    <w:p w14:paraId="64F3460D" w14:textId="702143FD" w:rsidR="00DE1EA8" w:rsidRDefault="00DE1EA8">
      <w:pPr>
        <w:pStyle w:val="ContentsHeading"/>
        <w:pageBreakBefore/>
        <w:sectPr w:rsidR="00DE1EA8">
          <w:pgSz w:w="12240" w:h="15840"/>
          <w:pgMar w:top="1134" w:right="1134" w:bottom="1134" w:left="1134" w:header="720" w:footer="720" w:gutter="0"/>
          <w:cols w:space="720"/>
          <w:formProt w:val="0"/>
        </w:sectPr>
      </w:pPr>
    </w:p>
    <w:bookmarkEnd w:id="1"/>
    <w:p w14:paraId="63D3426D" w14:textId="77777777" w:rsidR="00005CE4" w:rsidRDefault="00005CE4">
      <w:pPr>
        <w:pStyle w:val="TOC1"/>
      </w:pPr>
      <w:r>
        <w:fldChar w:fldCharType="begin"/>
      </w:r>
      <w:r>
        <w:instrText xml:space="preserve"> TOC \f \o "1-9" \o "1-9" </w:instrText>
      </w:r>
      <w:r>
        <w:fldChar w:fldCharType="separate"/>
      </w:r>
      <w:r>
        <w:t>1. Introduction</w:t>
      </w:r>
      <w:r>
        <w:tab/>
        <w:t>3</w:t>
      </w:r>
    </w:p>
    <w:p w14:paraId="3AA84A68" w14:textId="77777777" w:rsidR="00005CE4" w:rsidRDefault="00005CE4">
      <w:pPr>
        <w:pStyle w:val="TOC1"/>
      </w:pPr>
      <w:r>
        <w:t>2. Business Requirements Overview</w:t>
      </w:r>
      <w:r>
        <w:tab/>
        <w:t>4</w:t>
      </w:r>
    </w:p>
    <w:p w14:paraId="653B4674" w14:textId="77777777" w:rsidR="00005CE4" w:rsidRDefault="00005CE4">
      <w:pPr>
        <w:pStyle w:val="TOC1"/>
      </w:pPr>
      <w:r>
        <w:t>3. Functional Requirements Overview</w:t>
      </w:r>
      <w:r>
        <w:tab/>
        <w:t>4</w:t>
      </w:r>
    </w:p>
    <w:p w14:paraId="2E0AC5B4"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6E4F6401" w14:textId="4EA545D4" w:rsidR="00005CE4" w:rsidRDefault="00005CE4">
      <w:pPr>
        <w:autoSpaceDE w:val="0"/>
        <w:spacing w:before="100" w:after="100"/>
        <w:rPr>
          <w:rFonts w:ascii="Segoe UI" w:hAnsi="Segoe UI"/>
          <w:b/>
          <w:bCs/>
          <w:sz w:val="28"/>
          <w:szCs w:val="28"/>
        </w:rPr>
      </w:pPr>
    </w:p>
    <w:p w14:paraId="76BC5D7E" w14:textId="0056026C" w:rsidR="00005CE4" w:rsidRDefault="00005CE4">
      <w:pPr>
        <w:pStyle w:val="Heading1"/>
        <w:pageBreakBefore/>
        <w:rPr>
          <w:rFonts w:ascii="Segoe UI" w:hAnsi="Segoe UI" w:cs="Segoe UI"/>
        </w:rPr>
      </w:pPr>
      <w:r>
        <w:lastRenderedPageBreak/>
        <w:t xml:space="preserve">1. </w:t>
      </w:r>
      <w:r w:rsidRPr="00845ABA">
        <w:rPr>
          <w:rFonts w:ascii="Segoe UI" w:hAnsi="Segoe UI" w:cs="Segoe UI"/>
        </w:rPr>
        <w:t>Introduction</w:t>
      </w:r>
    </w:p>
    <w:p w14:paraId="7EA79C55" w14:textId="77777777" w:rsidR="00DE1EA8" w:rsidRPr="00DE1EA8" w:rsidRDefault="00DE1EA8" w:rsidP="00DE1EA8">
      <w:pPr>
        <w:pStyle w:val="BodyText"/>
      </w:pPr>
    </w:p>
    <w:p w14:paraId="335B909A" w14:textId="70ABB41C" w:rsidR="00005CE4" w:rsidRDefault="00005CE4">
      <w:pPr>
        <w:pStyle w:val="Heading"/>
        <w:numPr>
          <w:ilvl w:val="1"/>
          <w:numId w:val="4"/>
        </w:numPr>
        <w:ind w:left="930"/>
        <w:rPr>
          <w:rFonts w:ascii="Segoe UI" w:hAnsi="Segoe UI" w:cs="Segoe UI"/>
        </w:rPr>
      </w:pPr>
      <w:r w:rsidRPr="00845ABA">
        <w:rPr>
          <w:rFonts w:ascii="Segoe UI" w:hAnsi="Segoe UI" w:cs="Segoe UI"/>
        </w:rPr>
        <w:t>Document Purpose</w:t>
      </w:r>
    </w:p>
    <w:p w14:paraId="06297ABB" w14:textId="77777777" w:rsidR="00DE1EA8" w:rsidRPr="00DE1EA8" w:rsidRDefault="00DE1EA8" w:rsidP="00DE1EA8">
      <w:pPr>
        <w:pStyle w:val="BodyText"/>
      </w:pPr>
    </w:p>
    <w:p w14:paraId="5AC73817" w14:textId="052FCAEE" w:rsidR="00005CE4" w:rsidRPr="00845ABA" w:rsidRDefault="00005CE4" w:rsidP="006E1FFC">
      <w:pPr>
        <w:pStyle w:val="BodyText"/>
        <w:ind w:firstLine="570"/>
        <w:jc w:val="both"/>
        <w:rPr>
          <w:rFonts w:ascii="Segoe UI" w:hAnsi="Segoe UI" w:cs="Segoe UI"/>
          <w:sz w:val="22"/>
          <w:szCs w:val="22"/>
        </w:rPr>
      </w:pPr>
      <w:r w:rsidRPr="00845ABA">
        <w:rPr>
          <w:rFonts w:ascii="Segoe UI" w:hAnsi="Segoe UI" w:cs="Segoe UI"/>
          <w:sz w:val="22"/>
          <w:szCs w:val="22"/>
        </w:rPr>
        <w:t xml:space="preserve">This document communicates the business requirements and scope for developing </w:t>
      </w:r>
      <w:r w:rsidR="006E1FFC" w:rsidRPr="00845ABA">
        <w:rPr>
          <w:rFonts w:ascii="Segoe UI" w:hAnsi="Segoe UI" w:cs="Segoe UI"/>
          <w:sz w:val="22"/>
          <w:szCs w:val="22"/>
        </w:rPr>
        <w:t xml:space="preserve">Mobile Selling </w:t>
      </w:r>
      <w:r w:rsidR="00703418" w:rsidRPr="00845ABA">
        <w:rPr>
          <w:rFonts w:ascii="Segoe UI" w:hAnsi="Segoe UI" w:cs="Segoe UI"/>
          <w:sz w:val="22"/>
          <w:szCs w:val="22"/>
        </w:rPr>
        <w:t>System.</w:t>
      </w:r>
      <w:r w:rsidRPr="00845ABA">
        <w:rPr>
          <w:rFonts w:ascii="Segoe UI" w:hAnsi="Segoe UI" w:cs="Segoe UI"/>
          <w:sz w:val="22"/>
          <w:szCs w:val="22"/>
        </w:rPr>
        <w:t xml:space="preserve"> The scope of this document is to define the functional and </w:t>
      </w:r>
      <w:r w:rsidR="00703418" w:rsidRPr="00845ABA">
        <w:rPr>
          <w:rFonts w:ascii="Segoe UI" w:hAnsi="Segoe UI" w:cs="Segoe UI"/>
          <w:sz w:val="22"/>
          <w:szCs w:val="22"/>
        </w:rPr>
        <w:t>non-functional</w:t>
      </w:r>
      <w:r w:rsidRPr="00845ABA">
        <w:rPr>
          <w:rFonts w:ascii="Segoe UI" w:hAnsi="Segoe UI" w:cs="Segoe UI"/>
          <w:sz w:val="22"/>
          <w:szCs w:val="22"/>
        </w:rPr>
        <w:t xml:space="preserve"> requirements, business rules and other constraints requirements.</w:t>
      </w:r>
    </w:p>
    <w:p w14:paraId="27BFA386" w14:textId="77777777" w:rsidR="00005CE4" w:rsidRPr="00845ABA" w:rsidRDefault="00005CE4">
      <w:pPr>
        <w:pStyle w:val="BodyText"/>
        <w:ind w:left="930" w:hanging="360"/>
        <w:rPr>
          <w:rFonts w:ascii="Segoe UI" w:hAnsi="Segoe UI" w:cs="Segoe UI"/>
          <w:sz w:val="21"/>
        </w:rPr>
      </w:pPr>
    </w:p>
    <w:p w14:paraId="7DF104FF" w14:textId="0BD786FF" w:rsidR="00B34969" w:rsidRDefault="00005CE4" w:rsidP="00B34969">
      <w:pPr>
        <w:pStyle w:val="Heading"/>
        <w:numPr>
          <w:ilvl w:val="1"/>
          <w:numId w:val="4"/>
        </w:numPr>
        <w:ind w:left="990"/>
        <w:rPr>
          <w:rFonts w:ascii="Segoe UI" w:hAnsi="Segoe UI" w:cs="Segoe UI"/>
        </w:rPr>
      </w:pPr>
      <w:r w:rsidRPr="00845ABA">
        <w:rPr>
          <w:rFonts w:ascii="Segoe UI" w:hAnsi="Segoe UI" w:cs="Segoe UI"/>
        </w:rPr>
        <w:t xml:space="preserve"> Project Background</w:t>
      </w:r>
    </w:p>
    <w:p w14:paraId="6662A047" w14:textId="77777777" w:rsidR="00DE1EA8" w:rsidRPr="00DE1EA8" w:rsidRDefault="00DE1EA8" w:rsidP="00DE1EA8">
      <w:pPr>
        <w:pStyle w:val="BodyText"/>
      </w:pPr>
    </w:p>
    <w:p w14:paraId="481E3D73" w14:textId="4D8363D7" w:rsidR="00467B4D" w:rsidRPr="00845ABA" w:rsidRDefault="00890E53" w:rsidP="00845ABA">
      <w:pPr>
        <w:ind w:firstLine="630"/>
        <w:rPr>
          <w:rFonts w:ascii="Segoe UI" w:hAnsi="Segoe UI" w:cs="Segoe UI"/>
        </w:rPr>
      </w:pPr>
      <w:bookmarkStart w:id="2" w:name="_Hlk109078113"/>
      <w:r w:rsidRPr="00845ABA">
        <w:rPr>
          <w:rFonts w:ascii="Segoe UI" w:hAnsi="Segoe UI" w:cs="Segoe UI"/>
        </w:rPr>
        <w:t>Ther</w:t>
      </w:r>
      <w:r w:rsidR="00703418" w:rsidRPr="00845ABA">
        <w:rPr>
          <w:rFonts w:ascii="Segoe UI" w:hAnsi="Segoe UI" w:cs="Segoe UI"/>
        </w:rPr>
        <w:t>e</w:t>
      </w:r>
      <w:r w:rsidRPr="00845ABA">
        <w:rPr>
          <w:rFonts w:ascii="Segoe UI" w:hAnsi="Segoe UI" w:cs="Segoe UI"/>
        </w:rPr>
        <w:t xml:space="preserve"> is no such online platform available for customers </w:t>
      </w:r>
      <w:r w:rsidR="00F97049" w:rsidRPr="00845ABA">
        <w:rPr>
          <w:rFonts w:ascii="Segoe UI" w:hAnsi="Segoe UI" w:cs="Segoe UI"/>
        </w:rPr>
        <w:t>where they</w:t>
      </w:r>
      <w:r w:rsidRPr="00845ABA">
        <w:rPr>
          <w:rFonts w:ascii="Segoe UI" w:hAnsi="Segoe UI" w:cs="Segoe UI"/>
        </w:rPr>
        <w:t xml:space="preserve"> are able to buy </w:t>
      </w:r>
      <w:r w:rsidR="00F97049" w:rsidRPr="00845ABA">
        <w:rPr>
          <w:rFonts w:ascii="Segoe UI" w:hAnsi="Segoe UI" w:cs="Segoe UI"/>
        </w:rPr>
        <w:t>reasonable refurbish</w:t>
      </w:r>
      <w:r w:rsidRPr="00845ABA">
        <w:rPr>
          <w:rFonts w:ascii="Segoe UI" w:hAnsi="Segoe UI" w:cs="Segoe UI"/>
        </w:rPr>
        <w:t xml:space="preserve"> phones</w:t>
      </w:r>
      <w:r w:rsidR="00467B4D" w:rsidRPr="00845ABA">
        <w:rPr>
          <w:rFonts w:ascii="Segoe UI" w:hAnsi="Segoe UI" w:cs="Segoe UI"/>
        </w:rPr>
        <w:t>.</w:t>
      </w:r>
      <w:r w:rsidR="00F97049" w:rsidRPr="00845ABA">
        <w:rPr>
          <w:rFonts w:ascii="Segoe UI" w:hAnsi="Segoe UI" w:cs="Segoe UI"/>
        </w:rPr>
        <w:t xml:space="preserve"> </w:t>
      </w:r>
      <w:r w:rsidR="00467B4D" w:rsidRPr="00845ABA">
        <w:rPr>
          <w:rFonts w:ascii="Segoe UI" w:hAnsi="Segoe UI" w:cs="Segoe UI"/>
        </w:rPr>
        <w:t>Cu</w:t>
      </w:r>
      <w:r w:rsidR="0001232D" w:rsidRPr="00845ABA">
        <w:rPr>
          <w:rFonts w:ascii="Segoe UI" w:hAnsi="Segoe UI" w:cs="Segoe UI"/>
        </w:rPr>
        <w:t>rrently,</w:t>
      </w:r>
      <w:r w:rsidR="00481372" w:rsidRPr="00845ABA">
        <w:rPr>
          <w:rFonts w:ascii="Segoe UI" w:hAnsi="Segoe UI" w:cs="Segoe UI"/>
        </w:rPr>
        <w:t xml:space="preserve"> i</w:t>
      </w:r>
      <w:r w:rsidR="00714339" w:rsidRPr="00845ABA">
        <w:rPr>
          <w:rFonts w:ascii="Segoe UI" w:hAnsi="Segoe UI" w:cs="Segoe UI"/>
        </w:rPr>
        <w:t>f customers want to buy</w:t>
      </w:r>
      <w:r w:rsidR="00481372" w:rsidRPr="00845ABA">
        <w:rPr>
          <w:rFonts w:ascii="Segoe UI" w:hAnsi="Segoe UI" w:cs="Segoe UI"/>
        </w:rPr>
        <w:t xml:space="preserve"> product</w:t>
      </w:r>
      <w:r w:rsidR="00714339" w:rsidRPr="00845ABA">
        <w:rPr>
          <w:rFonts w:ascii="Segoe UI" w:hAnsi="Segoe UI" w:cs="Segoe UI"/>
        </w:rPr>
        <w:t xml:space="preserve"> </w:t>
      </w:r>
      <w:r w:rsidR="00481372" w:rsidRPr="00845ABA">
        <w:rPr>
          <w:rFonts w:ascii="Segoe UI" w:hAnsi="Segoe UI" w:cs="Segoe UI"/>
        </w:rPr>
        <w:t>at</w:t>
      </w:r>
      <w:r w:rsidR="00714339" w:rsidRPr="00845ABA">
        <w:rPr>
          <w:rFonts w:ascii="Segoe UI" w:hAnsi="Segoe UI" w:cs="Segoe UI"/>
        </w:rPr>
        <w:t xml:space="preserve"> affordable </w:t>
      </w:r>
      <w:r w:rsidR="00703418" w:rsidRPr="00845ABA">
        <w:rPr>
          <w:rFonts w:ascii="Segoe UI" w:hAnsi="Segoe UI" w:cs="Segoe UI"/>
        </w:rPr>
        <w:t>cost,</w:t>
      </w:r>
      <w:r w:rsidR="00714339" w:rsidRPr="00845ABA">
        <w:rPr>
          <w:rFonts w:ascii="Segoe UI" w:hAnsi="Segoe UI" w:cs="Segoe UI"/>
        </w:rPr>
        <w:t xml:space="preserve"> then they are not getting quality product</w:t>
      </w:r>
      <w:r w:rsidR="00481372" w:rsidRPr="00845ABA">
        <w:rPr>
          <w:rFonts w:ascii="Segoe UI" w:hAnsi="Segoe UI" w:cs="Segoe UI"/>
        </w:rPr>
        <w:t>,</w:t>
      </w:r>
      <w:r w:rsidR="00714339" w:rsidRPr="00845ABA">
        <w:rPr>
          <w:rFonts w:ascii="Segoe UI" w:hAnsi="Segoe UI" w:cs="Segoe UI"/>
        </w:rPr>
        <w:t xml:space="preserve"> </w:t>
      </w:r>
      <w:r w:rsidR="003839DB">
        <w:rPr>
          <w:rFonts w:ascii="Segoe UI" w:hAnsi="Segoe UI" w:cs="Segoe UI"/>
        </w:rPr>
        <w:t>O</w:t>
      </w:r>
      <w:r w:rsidR="00714339" w:rsidRPr="00845ABA">
        <w:rPr>
          <w:rFonts w:ascii="Segoe UI" w:hAnsi="Segoe UI" w:cs="Segoe UI"/>
        </w:rPr>
        <w:t xml:space="preserve">ther than that if they </w:t>
      </w:r>
      <w:r w:rsidR="00703418" w:rsidRPr="00845ABA">
        <w:rPr>
          <w:rFonts w:ascii="Segoe UI" w:hAnsi="Segoe UI" w:cs="Segoe UI"/>
        </w:rPr>
        <w:t xml:space="preserve">are </w:t>
      </w:r>
      <w:r w:rsidR="00481372" w:rsidRPr="00845ABA">
        <w:rPr>
          <w:rFonts w:ascii="Segoe UI" w:hAnsi="Segoe UI" w:cs="Segoe UI"/>
        </w:rPr>
        <w:t>facing technical</w:t>
      </w:r>
      <w:r w:rsidR="00714339" w:rsidRPr="00845ABA">
        <w:rPr>
          <w:rFonts w:ascii="Segoe UI" w:hAnsi="Segoe UI" w:cs="Segoe UI"/>
        </w:rPr>
        <w:t xml:space="preserve"> problems in their device there is no pick up and drop</w:t>
      </w:r>
      <w:r w:rsidR="00F97049" w:rsidRPr="00845ABA">
        <w:rPr>
          <w:rFonts w:ascii="Segoe UI" w:hAnsi="Segoe UI" w:cs="Segoe UI"/>
        </w:rPr>
        <w:t xml:space="preserve"> facility</w:t>
      </w:r>
      <w:r w:rsidR="00714339" w:rsidRPr="00845ABA">
        <w:rPr>
          <w:rFonts w:ascii="Segoe UI" w:hAnsi="Segoe UI" w:cs="Segoe UI"/>
        </w:rPr>
        <w:t xml:space="preserve"> </w:t>
      </w:r>
      <w:r w:rsidR="00703418" w:rsidRPr="00845ABA">
        <w:rPr>
          <w:rFonts w:ascii="Segoe UI" w:hAnsi="Segoe UI" w:cs="Segoe UI"/>
        </w:rPr>
        <w:t>for repairing</w:t>
      </w:r>
      <w:r w:rsidR="00F97049" w:rsidRPr="00845ABA">
        <w:rPr>
          <w:rFonts w:ascii="Segoe UI" w:hAnsi="Segoe UI" w:cs="Segoe UI"/>
        </w:rPr>
        <w:t>,</w:t>
      </w:r>
      <w:r w:rsidR="00703418" w:rsidRPr="00845ABA">
        <w:rPr>
          <w:rFonts w:ascii="Segoe UI" w:hAnsi="Segoe UI" w:cs="Segoe UI"/>
        </w:rPr>
        <w:t xml:space="preserve"> service</w:t>
      </w:r>
      <w:r w:rsidR="00481372" w:rsidRPr="00845ABA">
        <w:rPr>
          <w:rFonts w:ascii="Segoe UI" w:hAnsi="Segoe UI" w:cs="Segoe UI"/>
        </w:rPr>
        <w:t xml:space="preserve"> and all these</w:t>
      </w:r>
      <w:r w:rsidR="00452293" w:rsidRPr="00845ABA">
        <w:rPr>
          <w:rFonts w:ascii="Segoe UI" w:hAnsi="Segoe UI" w:cs="Segoe UI"/>
        </w:rPr>
        <w:t xml:space="preserve"> processes</w:t>
      </w:r>
      <w:r w:rsidR="00481372" w:rsidRPr="00845ABA">
        <w:rPr>
          <w:rFonts w:ascii="Segoe UI" w:hAnsi="Segoe UI" w:cs="Segoe UI"/>
        </w:rPr>
        <w:t xml:space="preserve"> are </w:t>
      </w:r>
      <w:r w:rsidR="003839DB">
        <w:rPr>
          <w:rFonts w:ascii="Segoe UI" w:hAnsi="Segoe UI" w:cs="Segoe UI"/>
        </w:rPr>
        <w:t>very</w:t>
      </w:r>
      <w:r w:rsidR="00481372" w:rsidRPr="00845ABA">
        <w:rPr>
          <w:rFonts w:ascii="Segoe UI" w:hAnsi="Segoe UI" w:cs="Segoe UI"/>
        </w:rPr>
        <w:t xml:space="preserve"> time consuming</w:t>
      </w:r>
      <w:r w:rsidR="00081256" w:rsidRPr="00845ABA">
        <w:rPr>
          <w:rFonts w:ascii="Segoe UI" w:hAnsi="Segoe UI" w:cs="Segoe UI"/>
        </w:rPr>
        <w:t xml:space="preserve">. There is no facility available today where they can sell their product from home at </w:t>
      </w:r>
      <w:r w:rsidR="003839DB">
        <w:rPr>
          <w:rFonts w:ascii="Segoe UI" w:hAnsi="Segoe UI" w:cs="Segoe UI"/>
        </w:rPr>
        <w:t>competitive rate</w:t>
      </w:r>
      <w:r w:rsidR="00081256" w:rsidRPr="00845ABA">
        <w:rPr>
          <w:rFonts w:ascii="Segoe UI" w:hAnsi="Segoe UI" w:cs="Segoe UI"/>
        </w:rPr>
        <w:t>.</w:t>
      </w:r>
    </w:p>
    <w:bookmarkEnd w:id="2"/>
    <w:p w14:paraId="60FCF052" w14:textId="77777777" w:rsidR="00467B4D" w:rsidRPr="00845ABA" w:rsidRDefault="00467B4D" w:rsidP="00845ABA">
      <w:pPr>
        <w:rPr>
          <w:rFonts w:ascii="Segoe UI" w:hAnsi="Segoe UI" w:cs="Segoe UI"/>
        </w:rPr>
      </w:pPr>
    </w:p>
    <w:p w14:paraId="165821FE" w14:textId="77777777" w:rsidR="00467B4D" w:rsidRPr="00845ABA" w:rsidRDefault="00467B4D" w:rsidP="00714339">
      <w:pPr>
        <w:widowControl/>
        <w:suppressAutoHyphens w:val="0"/>
        <w:autoSpaceDE w:val="0"/>
        <w:autoSpaceDN w:val="0"/>
        <w:adjustRightInd w:val="0"/>
        <w:jc w:val="both"/>
        <w:rPr>
          <w:rFonts w:ascii="Segoe UI" w:hAnsi="Segoe UI" w:cs="Segoe UI"/>
          <w:sz w:val="22"/>
          <w:szCs w:val="22"/>
        </w:rPr>
      </w:pPr>
    </w:p>
    <w:p w14:paraId="6A78D952" w14:textId="393618D9" w:rsidR="006E1FFC" w:rsidRPr="00845ABA" w:rsidRDefault="006E1FFC" w:rsidP="006E1FFC">
      <w:pPr>
        <w:pStyle w:val="BodyText"/>
        <w:rPr>
          <w:rFonts w:ascii="Segoe UI" w:hAnsi="Segoe UI" w:cs="Segoe UI"/>
        </w:rPr>
      </w:pPr>
    </w:p>
    <w:p w14:paraId="6B64128C" w14:textId="77777777" w:rsidR="006E1FFC" w:rsidRPr="00845ABA" w:rsidRDefault="006E1FFC" w:rsidP="006E1FFC">
      <w:pPr>
        <w:pStyle w:val="BodyText"/>
        <w:rPr>
          <w:rFonts w:ascii="Segoe UI" w:hAnsi="Segoe UI" w:cs="Segoe UI"/>
        </w:rPr>
      </w:pPr>
    </w:p>
    <w:p w14:paraId="26BF5523" w14:textId="25B1C21D" w:rsidR="00005CE4" w:rsidRDefault="00005CE4">
      <w:pPr>
        <w:pStyle w:val="Heading"/>
        <w:numPr>
          <w:ilvl w:val="1"/>
          <w:numId w:val="4"/>
        </w:numPr>
        <w:ind w:left="990"/>
        <w:rPr>
          <w:rFonts w:ascii="Segoe UI" w:hAnsi="Segoe UI" w:cs="Segoe UI"/>
        </w:rPr>
      </w:pPr>
      <w:r w:rsidRPr="00845ABA">
        <w:rPr>
          <w:rFonts w:ascii="Segoe UI" w:hAnsi="Segoe UI" w:cs="Segoe UI"/>
        </w:rPr>
        <w:t>Goals of the project</w:t>
      </w:r>
      <w:r w:rsidR="00422894" w:rsidRPr="00845ABA">
        <w:rPr>
          <w:rFonts w:ascii="Segoe UI" w:hAnsi="Segoe UI" w:cs="Segoe UI"/>
        </w:rPr>
        <w:t xml:space="preserve"> </w:t>
      </w:r>
    </w:p>
    <w:p w14:paraId="2F708CD5" w14:textId="77777777" w:rsidR="00DE1EA8" w:rsidRPr="00DE1EA8" w:rsidRDefault="00DE1EA8" w:rsidP="00DE1EA8">
      <w:pPr>
        <w:pStyle w:val="BodyText"/>
      </w:pPr>
    </w:p>
    <w:p w14:paraId="1FDF2E07" w14:textId="19AF6E4D" w:rsidR="00044D61" w:rsidRPr="00845ABA" w:rsidRDefault="00044D61" w:rsidP="00044D61">
      <w:pPr>
        <w:pStyle w:val="BodyText"/>
        <w:rPr>
          <w:rFonts w:ascii="Segoe UI" w:hAnsi="Segoe UI" w:cs="Segoe UI"/>
          <w:sz w:val="22"/>
          <w:szCs w:val="22"/>
        </w:rPr>
      </w:pPr>
      <w:r w:rsidRPr="00845ABA">
        <w:rPr>
          <w:rFonts w:ascii="Segoe UI" w:hAnsi="Segoe UI" w:cs="Segoe UI"/>
          <w:sz w:val="22"/>
          <w:szCs w:val="22"/>
        </w:rPr>
        <w:tab/>
      </w:r>
      <w:r w:rsidR="000E694B" w:rsidRPr="00845ABA">
        <w:rPr>
          <w:rFonts w:ascii="Segoe UI" w:hAnsi="Segoe UI" w:cs="Segoe UI"/>
          <w:sz w:val="22"/>
          <w:szCs w:val="22"/>
        </w:rPr>
        <w:t xml:space="preserve">The main objective of Mobile Planet is to </w:t>
      </w:r>
      <w:r w:rsidRPr="00845ABA">
        <w:rPr>
          <w:rFonts w:ascii="Segoe UI" w:hAnsi="Segoe UI" w:cs="Segoe UI"/>
          <w:sz w:val="22"/>
          <w:szCs w:val="22"/>
        </w:rPr>
        <w:t xml:space="preserve">provide </w:t>
      </w:r>
      <w:r w:rsidR="000E694B" w:rsidRPr="00845ABA">
        <w:rPr>
          <w:rFonts w:ascii="Segoe UI" w:hAnsi="Segoe UI" w:cs="Segoe UI"/>
          <w:sz w:val="22"/>
          <w:szCs w:val="22"/>
        </w:rPr>
        <w:t xml:space="preserve">online </w:t>
      </w:r>
      <w:r w:rsidRPr="00845ABA">
        <w:rPr>
          <w:rFonts w:ascii="Segoe UI" w:hAnsi="Segoe UI" w:cs="Segoe UI"/>
          <w:sz w:val="22"/>
          <w:szCs w:val="22"/>
        </w:rPr>
        <w:t>platform</w:t>
      </w:r>
      <w:r w:rsidR="000E694B" w:rsidRPr="00845ABA">
        <w:rPr>
          <w:rFonts w:ascii="Segoe UI" w:hAnsi="Segoe UI" w:cs="Segoe UI"/>
          <w:sz w:val="22"/>
          <w:szCs w:val="22"/>
        </w:rPr>
        <w:t xml:space="preserve"> </w:t>
      </w:r>
      <w:r w:rsidR="00A42C46">
        <w:rPr>
          <w:rFonts w:ascii="Segoe UI" w:hAnsi="Segoe UI" w:cs="Segoe UI"/>
          <w:sz w:val="22"/>
          <w:szCs w:val="22"/>
        </w:rPr>
        <w:t>for</w:t>
      </w:r>
      <w:r w:rsidR="000E694B" w:rsidRPr="00845ABA">
        <w:rPr>
          <w:rFonts w:ascii="Segoe UI" w:hAnsi="Segoe UI" w:cs="Segoe UI"/>
          <w:sz w:val="22"/>
          <w:szCs w:val="22"/>
        </w:rPr>
        <w:t xml:space="preserve"> sale</w:t>
      </w:r>
      <w:r w:rsidR="00B25F90" w:rsidRPr="00845ABA">
        <w:rPr>
          <w:rFonts w:ascii="Segoe UI" w:hAnsi="Segoe UI" w:cs="Segoe UI"/>
          <w:sz w:val="22"/>
          <w:szCs w:val="22"/>
        </w:rPr>
        <w:t xml:space="preserve"> </w:t>
      </w:r>
      <w:r w:rsidR="00F10F8B" w:rsidRPr="00845ABA">
        <w:rPr>
          <w:rFonts w:ascii="Segoe UI" w:hAnsi="Segoe UI" w:cs="Segoe UI"/>
          <w:sz w:val="22"/>
          <w:szCs w:val="22"/>
        </w:rPr>
        <w:t>and purchase</w:t>
      </w:r>
      <w:r w:rsidR="000E694B" w:rsidRPr="00845ABA">
        <w:rPr>
          <w:rFonts w:ascii="Segoe UI" w:hAnsi="Segoe UI" w:cs="Segoe UI"/>
          <w:sz w:val="22"/>
          <w:szCs w:val="22"/>
        </w:rPr>
        <w:t xml:space="preserve"> of mobiles in an efficient manner</w:t>
      </w:r>
      <w:r w:rsidR="003839DB">
        <w:rPr>
          <w:rFonts w:ascii="Segoe UI" w:hAnsi="Segoe UI" w:cs="Segoe UI"/>
          <w:sz w:val="22"/>
          <w:szCs w:val="22"/>
        </w:rPr>
        <w:t xml:space="preserve"> without unnecessary waste of time</w:t>
      </w:r>
      <w:r w:rsidR="000E694B" w:rsidRPr="00845ABA">
        <w:rPr>
          <w:rFonts w:ascii="Segoe UI" w:hAnsi="Segoe UI" w:cs="Segoe UI"/>
          <w:sz w:val="22"/>
          <w:szCs w:val="22"/>
        </w:rPr>
        <w:t xml:space="preserve"> for selling &amp; purchasing the mobiles. The main objective of on-line mobile sale purchase system simulator is to efficiently evaluate the </w:t>
      </w:r>
      <w:r w:rsidR="00F10F8B" w:rsidRPr="00845ABA">
        <w:rPr>
          <w:rFonts w:ascii="Segoe UI" w:hAnsi="Segoe UI" w:cs="Segoe UI"/>
          <w:sz w:val="22"/>
          <w:szCs w:val="22"/>
        </w:rPr>
        <w:t>product</w:t>
      </w:r>
      <w:r w:rsidR="000E694B" w:rsidRPr="00845ABA">
        <w:rPr>
          <w:rFonts w:ascii="Segoe UI" w:hAnsi="Segoe UI" w:cs="Segoe UI"/>
          <w:sz w:val="22"/>
          <w:szCs w:val="22"/>
        </w:rPr>
        <w:t xml:space="preserve"> thoroughly through a fully </w:t>
      </w:r>
      <w:r w:rsidR="00F10F8B" w:rsidRPr="00845ABA">
        <w:rPr>
          <w:rFonts w:ascii="Segoe UI" w:hAnsi="Segoe UI" w:cs="Segoe UI"/>
          <w:sz w:val="22"/>
          <w:szCs w:val="22"/>
        </w:rPr>
        <w:t>online</w:t>
      </w:r>
      <w:r w:rsidR="000E694B" w:rsidRPr="00845ABA">
        <w:rPr>
          <w:rFonts w:ascii="Segoe UI" w:hAnsi="Segoe UI" w:cs="Segoe UI"/>
          <w:sz w:val="22"/>
          <w:szCs w:val="22"/>
        </w:rPr>
        <w:t xml:space="preserve"> system that not only saves lot of time but also gives fast results.</w:t>
      </w:r>
      <w:r w:rsidRPr="00845ABA">
        <w:rPr>
          <w:rFonts w:ascii="Segoe UI" w:hAnsi="Segoe UI" w:cs="Segoe UI"/>
          <w:sz w:val="22"/>
          <w:szCs w:val="22"/>
        </w:rPr>
        <w:t xml:space="preserve"> As well as </w:t>
      </w:r>
      <w:r w:rsidR="003839DB">
        <w:rPr>
          <w:rFonts w:ascii="Segoe UI" w:hAnsi="Segoe UI" w:cs="Segoe UI"/>
          <w:sz w:val="22"/>
          <w:szCs w:val="22"/>
        </w:rPr>
        <w:t>system</w:t>
      </w:r>
      <w:r w:rsidRPr="00845ABA">
        <w:rPr>
          <w:rFonts w:ascii="Segoe UI" w:hAnsi="Segoe UI" w:cs="Segoe UI"/>
          <w:sz w:val="22"/>
          <w:szCs w:val="22"/>
        </w:rPr>
        <w:t xml:space="preserve"> provide a </w:t>
      </w:r>
      <w:r w:rsidR="00AF3B66" w:rsidRPr="00845ABA">
        <w:rPr>
          <w:rFonts w:ascii="Segoe UI" w:hAnsi="Segoe UI" w:cs="Segoe UI"/>
          <w:sz w:val="22"/>
          <w:szCs w:val="22"/>
        </w:rPr>
        <w:t>pick-up and drop</w:t>
      </w:r>
      <w:r w:rsidRPr="00845ABA">
        <w:rPr>
          <w:rFonts w:ascii="Segoe UI" w:hAnsi="Segoe UI" w:cs="Segoe UI"/>
          <w:sz w:val="22"/>
          <w:szCs w:val="22"/>
        </w:rPr>
        <w:t xml:space="preserve"> service </w:t>
      </w:r>
      <w:r w:rsidR="003839DB">
        <w:rPr>
          <w:rFonts w:ascii="Segoe UI" w:hAnsi="Segoe UI" w:cs="Segoe UI"/>
          <w:sz w:val="22"/>
          <w:szCs w:val="22"/>
        </w:rPr>
        <w:t>for mobile repair and</w:t>
      </w:r>
      <w:r w:rsidR="00AF3B66" w:rsidRPr="00845ABA">
        <w:rPr>
          <w:rFonts w:ascii="Segoe UI" w:hAnsi="Segoe UI" w:cs="Segoe UI"/>
          <w:sz w:val="22"/>
          <w:szCs w:val="22"/>
        </w:rPr>
        <w:t xml:space="preserve"> </w:t>
      </w:r>
      <w:r w:rsidR="00F10F8B" w:rsidRPr="00845ABA">
        <w:rPr>
          <w:rFonts w:ascii="Segoe UI" w:hAnsi="Segoe UI" w:cs="Segoe UI"/>
          <w:sz w:val="22"/>
          <w:szCs w:val="22"/>
        </w:rPr>
        <w:t>mobile services</w:t>
      </w:r>
      <w:r w:rsidR="00B25F90" w:rsidRPr="00845ABA">
        <w:rPr>
          <w:rFonts w:ascii="Segoe UI" w:hAnsi="Segoe UI" w:cs="Segoe UI"/>
          <w:sz w:val="22"/>
          <w:szCs w:val="22"/>
        </w:rPr>
        <w:t>.</w:t>
      </w:r>
      <w:r w:rsidR="00F10F8B" w:rsidRPr="00845ABA">
        <w:rPr>
          <w:rFonts w:ascii="Segoe UI" w:hAnsi="Segoe UI" w:cs="Segoe UI"/>
          <w:sz w:val="22"/>
          <w:szCs w:val="22"/>
        </w:rPr>
        <w:t xml:space="preserve"> </w:t>
      </w:r>
      <w:r w:rsidR="00C23D6F">
        <w:rPr>
          <w:rFonts w:ascii="Segoe UI" w:hAnsi="Segoe UI" w:cs="Segoe UI"/>
          <w:sz w:val="22"/>
          <w:szCs w:val="22"/>
        </w:rPr>
        <w:t>This system will provide a common platform to buy or sell mobile with competitive prices.s</w:t>
      </w:r>
    </w:p>
    <w:p w14:paraId="19808FAD" w14:textId="77777777" w:rsidR="00044D61" w:rsidRPr="00845ABA" w:rsidRDefault="00044D61" w:rsidP="00044D61">
      <w:pPr>
        <w:pStyle w:val="BodyText"/>
        <w:rPr>
          <w:rFonts w:ascii="Segoe UI" w:hAnsi="Segoe UI" w:cs="Segoe UI"/>
          <w:sz w:val="22"/>
          <w:szCs w:val="22"/>
        </w:rPr>
      </w:pPr>
    </w:p>
    <w:p w14:paraId="501408B9" w14:textId="77777777" w:rsidR="006A37C1" w:rsidRPr="00845ABA" w:rsidRDefault="006A37C1" w:rsidP="006A37C1">
      <w:pPr>
        <w:pStyle w:val="BodyText"/>
        <w:ind w:left="720"/>
        <w:rPr>
          <w:rFonts w:ascii="Segoe UI" w:hAnsi="Segoe UI" w:cs="Segoe UI"/>
          <w:sz w:val="22"/>
          <w:szCs w:val="22"/>
        </w:rPr>
      </w:pPr>
    </w:p>
    <w:p w14:paraId="2B9F72F5" w14:textId="77777777" w:rsidR="006A37C1" w:rsidRPr="00845ABA" w:rsidRDefault="006A37C1" w:rsidP="006A37C1">
      <w:pPr>
        <w:pStyle w:val="BodyText"/>
        <w:ind w:left="720"/>
        <w:rPr>
          <w:rFonts w:ascii="Segoe UI" w:hAnsi="Segoe UI" w:cs="Segoe UI"/>
          <w:sz w:val="22"/>
          <w:szCs w:val="22"/>
        </w:rPr>
      </w:pPr>
    </w:p>
    <w:p w14:paraId="6C6105B2" w14:textId="28CBDB50" w:rsidR="00A12721" w:rsidRPr="00845ABA" w:rsidRDefault="00A12721" w:rsidP="00416DB4">
      <w:pPr>
        <w:pStyle w:val="BodyText"/>
        <w:rPr>
          <w:rFonts w:ascii="Segoe UI" w:hAnsi="Segoe UI" w:cs="Segoe UI"/>
          <w:sz w:val="22"/>
          <w:szCs w:val="22"/>
        </w:rPr>
      </w:pPr>
    </w:p>
    <w:p w14:paraId="2FA949A8" w14:textId="0C7B7159" w:rsidR="00134282" w:rsidRPr="00845ABA" w:rsidRDefault="00134282" w:rsidP="00416DB4">
      <w:pPr>
        <w:pStyle w:val="BodyText"/>
        <w:rPr>
          <w:rFonts w:ascii="Segoe UI" w:hAnsi="Segoe UI" w:cs="Segoe UI"/>
          <w:sz w:val="22"/>
          <w:szCs w:val="22"/>
        </w:rPr>
      </w:pPr>
    </w:p>
    <w:p w14:paraId="76B82976" w14:textId="121B94AC" w:rsidR="00134282" w:rsidRPr="00845ABA" w:rsidRDefault="00134282" w:rsidP="00416DB4">
      <w:pPr>
        <w:pStyle w:val="BodyText"/>
        <w:rPr>
          <w:rFonts w:ascii="Segoe UI" w:hAnsi="Segoe UI" w:cs="Segoe UI"/>
          <w:sz w:val="22"/>
          <w:szCs w:val="22"/>
        </w:rPr>
      </w:pPr>
    </w:p>
    <w:p w14:paraId="47234740" w14:textId="2F714801" w:rsidR="00134282" w:rsidRPr="00845ABA" w:rsidRDefault="00134282" w:rsidP="00416DB4">
      <w:pPr>
        <w:pStyle w:val="BodyText"/>
        <w:rPr>
          <w:rFonts w:ascii="Segoe UI" w:hAnsi="Segoe UI" w:cs="Segoe UI"/>
          <w:sz w:val="22"/>
          <w:szCs w:val="22"/>
        </w:rPr>
      </w:pPr>
    </w:p>
    <w:p w14:paraId="27E41B77" w14:textId="0526FEDC" w:rsidR="00134282" w:rsidRDefault="00134282" w:rsidP="00416DB4">
      <w:pPr>
        <w:pStyle w:val="BodyText"/>
        <w:rPr>
          <w:rFonts w:ascii="Segoe UI" w:hAnsi="Segoe UI" w:cs="Segoe UI"/>
          <w:sz w:val="22"/>
          <w:szCs w:val="22"/>
        </w:rPr>
      </w:pPr>
    </w:p>
    <w:p w14:paraId="440BF332" w14:textId="77777777" w:rsidR="00845ABA" w:rsidRPr="00845ABA" w:rsidRDefault="00845ABA" w:rsidP="00416DB4">
      <w:pPr>
        <w:pStyle w:val="BodyText"/>
        <w:rPr>
          <w:rFonts w:ascii="Segoe UI" w:hAnsi="Segoe UI" w:cs="Segoe UI"/>
          <w:sz w:val="22"/>
          <w:szCs w:val="22"/>
        </w:rPr>
      </w:pPr>
    </w:p>
    <w:p w14:paraId="6124604E" w14:textId="197DA4A0" w:rsidR="00A12721" w:rsidRDefault="00A12721" w:rsidP="00416DB4">
      <w:pPr>
        <w:pStyle w:val="BodyText"/>
        <w:rPr>
          <w:rFonts w:ascii="Segoe UI" w:hAnsi="Segoe UI" w:cs="Segoe UI"/>
          <w:sz w:val="22"/>
          <w:szCs w:val="22"/>
        </w:rPr>
      </w:pPr>
    </w:p>
    <w:p w14:paraId="04215157" w14:textId="0D3A2776" w:rsidR="00845ABA" w:rsidRDefault="00845ABA" w:rsidP="00416DB4">
      <w:pPr>
        <w:pStyle w:val="BodyText"/>
        <w:rPr>
          <w:rFonts w:ascii="Segoe UI" w:hAnsi="Segoe UI" w:cs="Segoe UI"/>
          <w:sz w:val="22"/>
          <w:szCs w:val="22"/>
        </w:rPr>
      </w:pPr>
    </w:p>
    <w:p w14:paraId="0B089DD5" w14:textId="649B9E30" w:rsidR="00845ABA" w:rsidRDefault="00845ABA" w:rsidP="00416DB4">
      <w:pPr>
        <w:pStyle w:val="BodyText"/>
        <w:rPr>
          <w:rFonts w:ascii="Segoe UI" w:hAnsi="Segoe UI" w:cs="Segoe UI"/>
          <w:sz w:val="22"/>
          <w:szCs w:val="22"/>
        </w:rPr>
      </w:pPr>
    </w:p>
    <w:p w14:paraId="41107EEA" w14:textId="30E1AAEE" w:rsidR="00845ABA" w:rsidRDefault="00845ABA" w:rsidP="00416DB4">
      <w:pPr>
        <w:pStyle w:val="BodyText"/>
        <w:rPr>
          <w:rFonts w:ascii="Segoe UI" w:hAnsi="Segoe UI" w:cs="Segoe UI"/>
          <w:sz w:val="22"/>
          <w:szCs w:val="22"/>
        </w:rPr>
      </w:pPr>
    </w:p>
    <w:p w14:paraId="5C6730B8" w14:textId="77777777" w:rsidR="00845ABA" w:rsidRPr="00845ABA" w:rsidRDefault="00845ABA" w:rsidP="00416DB4">
      <w:pPr>
        <w:pStyle w:val="BodyText"/>
        <w:rPr>
          <w:rFonts w:ascii="Segoe UI" w:hAnsi="Segoe UI" w:cs="Segoe UI"/>
          <w:sz w:val="22"/>
          <w:szCs w:val="22"/>
        </w:rPr>
      </w:pPr>
    </w:p>
    <w:p w14:paraId="4B8F8274" w14:textId="562E19DD" w:rsidR="00005CE4" w:rsidRDefault="00005CE4" w:rsidP="006A37C1">
      <w:pPr>
        <w:pStyle w:val="Heading"/>
        <w:numPr>
          <w:ilvl w:val="1"/>
          <w:numId w:val="4"/>
        </w:numPr>
        <w:ind w:left="990"/>
      </w:pPr>
      <w:r>
        <w:t>Customers and Stakeholders</w:t>
      </w:r>
    </w:p>
    <w:p w14:paraId="41A314D8" w14:textId="286368FA" w:rsidR="00DE1EA8" w:rsidRDefault="00DE1EA8" w:rsidP="00DE1EA8">
      <w:pPr>
        <w:pStyle w:val="BodyText"/>
      </w:pPr>
    </w:p>
    <w:p w14:paraId="08BF15BE" w14:textId="77777777" w:rsidR="00DE1EA8" w:rsidRPr="00DE1EA8" w:rsidRDefault="00DE1EA8" w:rsidP="00DE1EA8">
      <w:pPr>
        <w:pStyle w:val="BodyText"/>
      </w:pPr>
    </w:p>
    <w:p w14:paraId="5B8C681E" w14:textId="0F9C056B" w:rsidR="00005CE4" w:rsidRDefault="00005CE4">
      <w:pPr>
        <w:pStyle w:val="BodyText"/>
        <w:rPr>
          <w:rFonts w:ascii="Segoe UI" w:hAnsi="Segoe UI"/>
          <w:sz w:val="22"/>
          <w:szCs w:val="22"/>
        </w:rPr>
      </w:pPr>
      <w:r>
        <w:rPr>
          <w:rFonts w:ascii="Segoe UI" w:hAnsi="Segoe UI"/>
          <w:sz w:val="22"/>
          <w:szCs w:val="22"/>
        </w:rPr>
        <w:t xml:space="preserve">Customers: </w:t>
      </w:r>
    </w:p>
    <w:p w14:paraId="6F889F41" w14:textId="77777777" w:rsidR="008B64BF" w:rsidRDefault="008B64BF">
      <w:pPr>
        <w:pStyle w:val="BodyText"/>
        <w:rPr>
          <w:rFonts w:ascii="Segoe UI" w:hAnsi="Segoe UI"/>
          <w:sz w:val="22"/>
          <w:szCs w:val="22"/>
        </w:rPr>
      </w:pPr>
    </w:p>
    <w:p w14:paraId="348327C8" w14:textId="3B06E057" w:rsidR="00005CE4" w:rsidRDefault="008B64BF">
      <w:pPr>
        <w:pStyle w:val="BodyText"/>
        <w:numPr>
          <w:ilvl w:val="1"/>
          <w:numId w:val="5"/>
        </w:numPr>
        <w:rPr>
          <w:rFonts w:ascii="Segoe UI" w:hAnsi="Segoe UI"/>
          <w:sz w:val="22"/>
          <w:szCs w:val="22"/>
        </w:rPr>
      </w:pPr>
      <w:r>
        <w:rPr>
          <w:rFonts w:ascii="Segoe UI" w:hAnsi="Segoe UI"/>
          <w:sz w:val="22"/>
          <w:szCs w:val="22"/>
        </w:rPr>
        <w:t>Admin</w:t>
      </w:r>
      <w:r w:rsidR="00A95BBF">
        <w:rPr>
          <w:rFonts w:ascii="Segoe UI" w:hAnsi="Segoe UI"/>
          <w:sz w:val="22"/>
          <w:szCs w:val="22"/>
        </w:rPr>
        <w:t xml:space="preserve"> </w:t>
      </w:r>
    </w:p>
    <w:p w14:paraId="14DB5D40" w14:textId="5C94A251" w:rsidR="00A95BBF" w:rsidRDefault="006D0C8E">
      <w:pPr>
        <w:pStyle w:val="BodyText"/>
        <w:numPr>
          <w:ilvl w:val="1"/>
          <w:numId w:val="5"/>
        </w:numPr>
        <w:rPr>
          <w:rFonts w:ascii="Segoe UI" w:hAnsi="Segoe UI"/>
          <w:sz w:val="22"/>
          <w:szCs w:val="22"/>
        </w:rPr>
      </w:pPr>
      <w:r>
        <w:rPr>
          <w:rFonts w:ascii="Segoe UI" w:hAnsi="Segoe UI"/>
          <w:sz w:val="22"/>
          <w:szCs w:val="22"/>
        </w:rPr>
        <w:t>Customers</w:t>
      </w:r>
      <w:r w:rsidR="00A95BBF">
        <w:rPr>
          <w:rFonts w:ascii="Segoe UI" w:hAnsi="Segoe UI"/>
          <w:sz w:val="22"/>
          <w:szCs w:val="22"/>
        </w:rPr>
        <w:t xml:space="preserve"> </w:t>
      </w:r>
    </w:p>
    <w:p w14:paraId="773EECBF" w14:textId="77777777" w:rsidR="003A1488" w:rsidRPr="008B64BF" w:rsidRDefault="003A1488" w:rsidP="003A1488">
      <w:pPr>
        <w:pStyle w:val="BodyText"/>
        <w:numPr>
          <w:ilvl w:val="0"/>
          <w:numId w:val="5"/>
        </w:numPr>
        <w:rPr>
          <w:rFonts w:ascii="Segoe UI" w:hAnsi="Segoe UI"/>
          <w:sz w:val="22"/>
          <w:szCs w:val="22"/>
        </w:rPr>
      </w:pPr>
      <w:r w:rsidRPr="008B64BF">
        <w:rPr>
          <w:rFonts w:ascii="Segoe UI" w:hAnsi="Segoe UI"/>
          <w:sz w:val="22"/>
          <w:szCs w:val="22"/>
        </w:rPr>
        <w:t xml:space="preserve">Service Provider </w:t>
      </w:r>
    </w:p>
    <w:p w14:paraId="4D23F370" w14:textId="77777777" w:rsidR="003A1488" w:rsidRDefault="003A1488" w:rsidP="003A1488">
      <w:pPr>
        <w:pStyle w:val="BodyText"/>
        <w:ind w:left="2160"/>
        <w:rPr>
          <w:rFonts w:ascii="Segoe UI" w:hAnsi="Segoe UI"/>
          <w:sz w:val="22"/>
          <w:szCs w:val="22"/>
        </w:rPr>
      </w:pPr>
    </w:p>
    <w:p w14:paraId="5C1CFA5A" w14:textId="77777777" w:rsidR="00005CE4" w:rsidRDefault="00005CE4">
      <w:pPr>
        <w:pStyle w:val="BodyText"/>
        <w:rPr>
          <w:rFonts w:ascii="Segoe UI" w:hAnsi="Segoe UI"/>
          <w:sz w:val="22"/>
          <w:szCs w:val="22"/>
        </w:rPr>
      </w:pPr>
      <w:r>
        <w:rPr>
          <w:rFonts w:ascii="Segoe UI" w:hAnsi="Segoe UI"/>
          <w:sz w:val="22"/>
          <w:szCs w:val="22"/>
        </w:rPr>
        <w:t>Stakeholders</w:t>
      </w:r>
    </w:p>
    <w:p w14:paraId="5C34E305" w14:textId="46267AE9" w:rsidR="006A37C1" w:rsidRDefault="00721FAE">
      <w:pPr>
        <w:pStyle w:val="BodyText"/>
        <w:numPr>
          <w:ilvl w:val="1"/>
          <w:numId w:val="6"/>
        </w:numPr>
        <w:rPr>
          <w:rFonts w:ascii="Segoe UI" w:hAnsi="Segoe UI"/>
          <w:sz w:val="22"/>
          <w:szCs w:val="22"/>
        </w:rPr>
      </w:pPr>
      <w:r>
        <w:rPr>
          <w:rFonts w:ascii="Segoe UI" w:hAnsi="Segoe UI"/>
          <w:sz w:val="22"/>
          <w:szCs w:val="22"/>
        </w:rPr>
        <w:t>Mobile Companies</w:t>
      </w:r>
    </w:p>
    <w:p w14:paraId="73F62376" w14:textId="77777777" w:rsidR="00005CE4" w:rsidRDefault="00005CE4">
      <w:pPr>
        <w:pStyle w:val="BodyText"/>
        <w:rPr>
          <w:rFonts w:ascii="Segoe UI" w:hAnsi="Segoe UI"/>
          <w:sz w:val="22"/>
          <w:szCs w:val="22"/>
        </w:rPr>
      </w:pPr>
    </w:p>
    <w:p w14:paraId="44BB4E3E" w14:textId="77777777" w:rsidR="00005CE4" w:rsidRDefault="00005CE4">
      <w:pPr>
        <w:pStyle w:val="BodyText"/>
        <w:rPr>
          <w:rFonts w:ascii="Segoe UI" w:hAnsi="Segoe UI"/>
          <w:sz w:val="22"/>
          <w:szCs w:val="22"/>
        </w:rPr>
      </w:pPr>
    </w:p>
    <w:p w14:paraId="60B57B69" w14:textId="77777777" w:rsidR="00005CE4" w:rsidRDefault="00005CE4">
      <w:pPr>
        <w:pStyle w:val="BodyText"/>
        <w:rPr>
          <w:rFonts w:ascii="Segoe UI" w:hAnsi="Segoe UI"/>
          <w:sz w:val="22"/>
          <w:szCs w:val="22"/>
        </w:rPr>
      </w:pPr>
    </w:p>
    <w:p w14:paraId="2D4C51A6" w14:textId="77777777" w:rsidR="00005CE4" w:rsidRDefault="00005CE4">
      <w:pPr>
        <w:pStyle w:val="Heading1"/>
        <w:pageBreakBefore/>
      </w:pPr>
      <w:r>
        <w:lastRenderedPageBreak/>
        <w:t>2. Business Requirements Overview</w:t>
      </w:r>
    </w:p>
    <w:p w14:paraId="63E5135C" w14:textId="77777777" w:rsidR="00005CE4" w:rsidRDefault="00005CE4"/>
    <w:p w14:paraId="6624AA41" w14:textId="01E1C8D7" w:rsidR="00005CE4" w:rsidRDefault="00A87053">
      <w:pPr>
        <w:pStyle w:val="ListParagraph"/>
        <w:numPr>
          <w:ilvl w:val="0"/>
          <w:numId w:val="2"/>
        </w:numPr>
        <w:rPr>
          <w:rFonts w:ascii="Segoe UI" w:hAnsi="Segoe UI"/>
          <w:sz w:val="22"/>
          <w:szCs w:val="22"/>
        </w:rPr>
      </w:pPr>
      <w:r>
        <w:rPr>
          <w:rFonts w:ascii="Segoe UI" w:hAnsi="Segoe UI"/>
          <w:sz w:val="22"/>
          <w:szCs w:val="22"/>
        </w:rPr>
        <w:t>Mobile Planet</w:t>
      </w:r>
      <w:r w:rsidR="00005CE4">
        <w:rPr>
          <w:rFonts w:ascii="Segoe UI" w:hAnsi="Segoe UI"/>
          <w:sz w:val="22"/>
          <w:szCs w:val="22"/>
        </w:rPr>
        <w:t xml:space="preserve"> is the public web application.</w:t>
      </w:r>
    </w:p>
    <w:p w14:paraId="27A466CB" w14:textId="77777777" w:rsidR="00005CE4" w:rsidRDefault="00005CE4">
      <w:pPr>
        <w:pStyle w:val="ListParagraph"/>
        <w:rPr>
          <w:rFonts w:ascii="Segoe UI" w:hAnsi="Segoe UI"/>
          <w:sz w:val="22"/>
          <w:szCs w:val="22"/>
        </w:rPr>
      </w:pPr>
    </w:p>
    <w:p w14:paraId="690831CA" w14:textId="3DDFF11A" w:rsidR="00005CE4" w:rsidRDefault="00A87053">
      <w:pPr>
        <w:pStyle w:val="ListParagraph"/>
        <w:numPr>
          <w:ilvl w:val="0"/>
          <w:numId w:val="2"/>
        </w:numPr>
        <w:rPr>
          <w:rFonts w:ascii="Segoe UI" w:hAnsi="Segoe UI"/>
          <w:sz w:val="22"/>
          <w:szCs w:val="22"/>
        </w:rPr>
      </w:pPr>
      <w:r>
        <w:rPr>
          <w:rFonts w:ascii="Segoe UI" w:hAnsi="Segoe UI"/>
          <w:sz w:val="22"/>
          <w:szCs w:val="22"/>
        </w:rPr>
        <w:t>Mobile Planet</w:t>
      </w:r>
      <w:r w:rsidR="00005CE4">
        <w:rPr>
          <w:rFonts w:ascii="Segoe UI" w:hAnsi="Segoe UI"/>
          <w:sz w:val="22"/>
          <w:szCs w:val="22"/>
        </w:rPr>
        <w:t xml:space="preserve">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1, the main target is in the India</w:t>
      </w:r>
      <w:r w:rsidR="00005CE4">
        <w:rPr>
          <w:rFonts w:ascii="Segoe UI" w:hAnsi="Segoe UI"/>
          <w:sz w:val="22"/>
          <w:szCs w:val="22"/>
        </w:rPr>
        <w:t>.</w:t>
      </w:r>
    </w:p>
    <w:p w14:paraId="7A6B0D7D" w14:textId="77777777" w:rsidR="00005CE4" w:rsidRDefault="00005CE4">
      <w:pPr>
        <w:pStyle w:val="ListParagraph"/>
        <w:rPr>
          <w:rFonts w:ascii="Segoe UI" w:hAnsi="Segoe UI"/>
          <w:sz w:val="22"/>
          <w:szCs w:val="22"/>
        </w:rPr>
      </w:pPr>
    </w:p>
    <w:p w14:paraId="77F15EF5" w14:textId="6FE18F7F" w:rsidR="00005CE4" w:rsidRDefault="00005CE4">
      <w:pPr>
        <w:pStyle w:val="ListParagraph"/>
        <w:numPr>
          <w:ilvl w:val="0"/>
          <w:numId w:val="2"/>
        </w:numPr>
        <w:rPr>
          <w:rFonts w:ascii="Segoe UI" w:hAnsi="Segoe UI"/>
          <w:sz w:val="22"/>
          <w:szCs w:val="22"/>
        </w:rPr>
      </w:pPr>
      <w:r>
        <w:rPr>
          <w:rFonts w:ascii="Segoe UI" w:hAnsi="Segoe UI"/>
          <w:sz w:val="22"/>
          <w:szCs w:val="22"/>
        </w:rPr>
        <w:t xml:space="preserve">There are mainly </w:t>
      </w:r>
      <w:r w:rsidR="00A87053">
        <w:rPr>
          <w:rFonts w:ascii="Segoe UI" w:hAnsi="Segoe UI"/>
          <w:sz w:val="22"/>
          <w:szCs w:val="22"/>
        </w:rPr>
        <w:t>three</w:t>
      </w:r>
      <w:r>
        <w:rPr>
          <w:rFonts w:ascii="Segoe UI" w:hAnsi="Segoe UI"/>
          <w:sz w:val="22"/>
          <w:szCs w:val="22"/>
        </w:rPr>
        <w:t xml:space="preserve"> ty</w:t>
      </w:r>
      <w:r w:rsidR="006A37C1">
        <w:rPr>
          <w:rFonts w:ascii="Segoe UI" w:hAnsi="Segoe UI"/>
          <w:sz w:val="22"/>
          <w:szCs w:val="22"/>
        </w:rPr>
        <w:t>pes of user</w:t>
      </w:r>
      <w:r w:rsidR="00A87053">
        <w:rPr>
          <w:rFonts w:ascii="Segoe UI" w:hAnsi="Segoe UI"/>
          <w:sz w:val="22"/>
          <w:szCs w:val="22"/>
        </w:rPr>
        <w:t>s</w:t>
      </w:r>
      <w:r w:rsidR="006A37C1">
        <w:rPr>
          <w:rFonts w:ascii="Segoe UI" w:hAnsi="Segoe UI"/>
          <w:sz w:val="22"/>
          <w:szCs w:val="22"/>
        </w:rPr>
        <w:t xml:space="preserve">. </w:t>
      </w:r>
      <w:r w:rsidR="00A87053">
        <w:rPr>
          <w:rFonts w:ascii="Segoe UI" w:hAnsi="Segoe UI"/>
          <w:sz w:val="22"/>
          <w:szCs w:val="22"/>
        </w:rPr>
        <w:t>Customer, Seller, Service Provider</w:t>
      </w:r>
      <w:r>
        <w:rPr>
          <w:rFonts w:ascii="Segoe UI" w:hAnsi="Segoe UI"/>
          <w:sz w:val="22"/>
          <w:szCs w:val="22"/>
        </w:rPr>
        <w:t>.</w:t>
      </w:r>
    </w:p>
    <w:p w14:paraId="01D4C23C" w14:textId="77777777" w:rsidR="00005CE4" w:rsidRDefault="00005CE4">
      <w:pPr>
        <w:pStyle w:val="ListParagraph"/>
        <w:rPr>
          <w:rFonts w:ascii="Segoe UI" w:hAnsi="Segoe UI"/>
          <w:sz w:val="22"/>
          <w:szCs w:val="22"/>
        </w:rPr>
      </w:pPr>
    </w:p>
    <w:p w14:paraId="5A2C3A8F" w14:textId="56FDD151" w:rsidR="00005CE4" w:rsidRDefault="00A87053" w:rsidP="00844676">
      <w:pPr>
        <w:pStyle w:val="ListParagraph"/>
        <w:numPr>
          <w:ilvl w:val="0"/>
          <w:numId w:val="2"/>
        </w:numPr>
        <w:rPr>
          <w:rFonts w:ascii="Segoe UI" w:hAnsi="Segoe UI"/>
          <w:sz w:val="22"/>
          <w:szCs w:val="22"/>
        </w:rPr>
      </w:pPr>
      <w:r>
        <w:rPr>
          <w:rFonts w:ascii="Segoe UI" w:hAnsi="Segoe UI"/>
          <w:sz w:val="22"/>
          <w:szCs w:val="22"/>
        </w:rPr>
        <w:t xml:space="preserve">Customer can search the Service Provider </w:t>
      </w:r>
      <w:r w:rsidR="00544194">
        <w:rPr>
          <w:rFonts w:ascii="Segoe UI" w:hAnsi="Segoe UI"/>
          <w:sz w:val="22"/>
          <w:szCs w:val="22"/>
        </w:rPr>
        <w:t xml:space="preserve">or </w:t>
      </w:r>
      <w:r>
        <w:rPr>
          <w:rFonts w:ascii="Segoe UI" w:hAnsi="Segoe UI"/>
          <w:sz w:val="22"/>
          <w:szCs w:val="22"/>
        </w:rPr>
        <w:t>market value of related mobile products.</w:t>
      </w:r>
    </w:p>
    <w:p w14:paraId="6DCF53B8" w14:textId="77777777" w:rsidR="00844676" w:rsidRDefault="00844676" w:rsidP="00844676">
      <w:pPr>
        <w:pStyle w:val="ListParagraph"/>
        <w:rPr>
          <w:rFonts w:ascii="Segoe UI" w:hAnsi="Segoe UI"/>
          <w:sz w:val="22"/>
          <w:szCs w:val="22"/>
        </w:rPr>
      </w:pPr>
    </w:p>
    <w:p w14:paraId="45CBAD88" w14:textId="16EA596C" w:rsidR="00844676" w:rsidRDefault="00A87053" w:rsidP="00844676">
      <w:pPr>
        <w:pStyle w:val="ListParagraph"/>
        <w:numPr>
          <w:ilvl w:val="0"/>
          <w:numId w:val="2"/>
        </w:numPr>
        <w:rPr>
          <w:rFonts w:ascii="Segoe UI" w:hAnsi="Segoe UI"/>
          <w:sz w:val="22"/>
          <w:szCs w:val="22"/>
        </w:rPr>
      </w:pPr>
      <w:r>
        <w:rPr>
          <w:rFonts w:ascii="Segoe UI" w:hAnsi="Segoe UI"/>
          <w:sz w:val="22"/>
          <w:szCs w:val="22"/>
        </w:rPr>
        <w:t>Seller can sell</w:t>
      </w:r>
      <w:r w:rsidR="00544194">
        <w:rPr>
          <w:rFonts w:ascii="Segoe UI" w:hAnsi="Segoe UI"/>
          <w:sz w:val="22"/>
          <w:szCs w:val="22"/>
        </w:rPr>
        <w:t xml:space="preserve"> the mobile product which is available in stock.</w:t>
      </w:r>
    </w:p>
    <w:p w14:paraId="31CD25A1" w14:textId="77777777" w:rsidR="00844676" w:rsidRPr="00844676" w:rsidRDefault="00844676" w:rsidP="00844676">
      <w:pPr>
        <w:pStyle w:val="ListParagraph"/>
        <w:rPr>
          <w:rFonts w:ascii="Segoe UI" w:hAnsi="Segoe UI"/>
          <w:sz w:val="22"/>
          <w:szCs w:val="22"/>
        </w:rPr>
      </w:pPr>
    </w:p>
    <w:p w14:paraId="2629688F" w14:textId="611339DE" w:rsidR="00005CE4" w:rsidRDefault="00544194">
      <w:pPr>
        <w:pStyle w:val="ListParagraph"/>
        <w:numPr>
          <w:ilvl w:val="0"/>
          <w:numId w:val="2"/>
        </w:numPr>
        <w:rPr>
          <w:rFonts w:ascii="Segoe UI" w:hAnsi="Segoe UI"/>
          <w:sz w:val="22"/>
          <w:szCs w:val="22"/>
        </w:rPr>
      </w:pPr>
      <w:r>
        <w:rPr>
          <w:rFonts w:ascii="Segoe UI" w:hAnsi="Segoe UI"/>
          <w:sz w:val="22"/>
          <w:szCs w:val="22"/>
        </w:rPr>
        <w:t>Mobile Planet</w:t>
      </w:r>
      <w:r w:rsidR="00D779E8">
        <w:rPr>
          <w:rFonts w:ascii="Segoe UI" w:hAnsi="Segoe UI"/>
          <w:sz w:val="22"/>
          <w:szCs w:val="22"/>
        </w:rPr>
        <w:t xml:space="preserve"> is</w:t>
      </w:r>
      <w:r>
        <w:rPr>
          <w:rFonts w:ascii="Segoe UI" w:hAnsi="Segoe UI"/>
          <w:sz w:val="22"/>
          <w:szCs w:val="22"/>
        </w:rPr>
        <w:t xml:space="preserve"> </w:t>
      </w:r>
      <w:r w:rsidR="007F5EFC">
        <w:rPr>
          <w:rFonts w:ascii="Segoe UI" w:hAnsi="Segoe UI"/>
          <w:sz w:val="22"/>
          <w:szCs w:val="22"/>
        </w:rPr>
        <w:t>platform where</w:t>
      </w:r>
      <w:r>
        <w:rPr>
          <w:rFonts w:ascii="Segoe UI" w:hAnsi="Segoe UI"/>
          <w:sz w:val="22"/>
          <w:szCs w:val="22"/>
        </w:rPr>
        <w:t xml:space="preserve"> Customers and Service Provider connect easily and </w:t>
      </w:r>
      <w:r w:rsidR="00D779E8">
        <w:rPr>
          <w:rFonts w:ascii="Segoe UI" w:hAnsi="Segoe UI"/>
          <w:sz w:val="22"/>
          <w:szCs w:val="22"/>
        </w:rPr>
        <w:t>in within short time period.</w:t>
      </w:r>
    </w:p>
    <w:p w14:paraId="1D9CEBFA" w14:textId="7AC71A84" w:rsidR="00005CE4" w:rsidRDefault="00544194">
      <w:pPr>
        <w:pStyle w:val="ListParagraph"/>
        <w:numPr>
          <w:ilvl w:val="0"/>
          <w:numId w:val="2"/>
        </w:numPr>
        <w:spacing w:before="240" w:after="120"/>
        <w:rPr>
          <w:rFonts w:ascii="Segoe UI" w:hAnsi="Segoe UI"/>
          <w:sz w:val="22"/>
          <w:szCs w:val="22"/>
        </w:rPr>
      </w:pPr>
      <w:r>
        <w:rPr>
          <w:rFonts w:ascii="Segoe UI" w:hAnsi="Segoe UI"/>
          <w:sz w:val="22"/>
          <w:szCs w:val="22"/>
        </w:rPr>
        <w:t>Mobile Planet platform</w:t>
      </w:r>
      <w:r w:rsidR="00005CE4">
        <w:rPr>
          <w:rFonts w:ascii="Segoe UI" w:hAnsi="Segoe UI"/>
          <w:sz w:val="22"/>
          <w:szCs w:val="22"/>
        </w:rPr>
        <w:t xml:space="preserve"> could be maintained by Administrator.</w:t>
      </w:r>
    </w:p>
    <w:p w14:paraId="281587E0" w14:textId="77777777" w:rsidR="00005CE4" w:rsidRDefault="00005CE4">
      <w:pPr>
        <w:pStyle w:val="Heading1"/>
        <w:rPr>
          <w:rFonts w:ascii="Segoe UI" w:hAnsi="Segoe UI"/>
          <w:sz w:val="22"/>
          <w:szCs w:val="22"/>
        </w:rPr>
      </w:pPr>
    </w:p>
    <w:p w14:paraId="5D0A5CBD" w14:textId="77777777" w:rsidR="00005CE4" w:rsidRDefault="00005CE4">
      <w:pPr>
        <w:pStyle w:val="Heading1"/>
      </w:pPr>
      <w:r>
        <w:t>3. Functional Requirements Overview</w:t>
      </w:r>
    </w:p>
    <w:p w14:paraId="6CD6563B" w14:textId="7825CE29" w:rsidR="00005CE4" w:rsidRDefault="007F5EFC">
      <w:pPr>
        <w:pStyle w:val="ListParagraph"/>
        <w:rPr>
          <w:rFonts w:ascii="Segoe UI" w:hAnsi="Segoe UI"/>
          <w:sz w:val="22"/>
          <w:szCs w:val="22"/>
        </w:rPr>
      </w:pPr>
      <w:r>
        <w:rPr>
          <w:rFonts w:ascii="Segoe UI" w:hAnsi="Segoe UI"/>
          <w:sz w:val="22"/>
          <w:szCs w:val="22"/>
        </w:rPr>
        <w:t>Mobile Planet</w:t>
      </w:r>
      <w:r w:rsidR="006A37C1">
        <w:rPr>
          <w:rFonts w:ascii="Segoe UI" w:hAnsi="Segoe UI"/>
          <w:sz w:val="22"/>
          <w:szCs w:val="22"/>
        </w:rPr>
        <w:t xml:space="preserve"> System consists of </w:t>
      </w:r>
      <w:r w:rsidR="006D0C8E">
        <w:rPr>
          <w:rFonts w:ascii="Segoe UI" w:hAnsi="Segoe UI"/>
          <w:sz w:val="22"/>
          <w:szCs w:val="22"/>
        </w:rPr>
        <w:t>three</w:t>
      </w:r>
      <w:r w:rsidR="00005CE4">
        <w:rPr>
          <w:rFonts w:ascii="Segoe UI" w:hAnsi="Segoe UI"/>
          <w:sz w:val="22"/>
          <w:szCs w:val="22"/>
        </w:rPr>
        <w:t xml:space="preserve"> modules described as below.</w:t>
      </w:r>
    </w:p>
    <w:p w14:paraId="75B6FDCE" w14:textId="77777777" w:rsidR="00772652" w:rsidRDefault="00772652" w:rsidP="009630A0">
      <w:pPr>
        <w:pStyle w:val="ListParagraph"/>
        <w:rPr>
          <w:rFonts w:ascii="Segoe UI" w:hAnsi="Segoe UI"/>
          <w:sz w:val="22"/>
          <w:szCs w:val="22"/>
        </w:rPr>
      </w:pPr>
    </w:p>
    <w:p w14:paraId="0833C917" w14:textId="62C82265" w:rsidR="00005CE4" w:rsidRPr="006A37C1" w:rsidRDefault="003A1488" w:rsidP="006A37C1">
      <w:pPr>
        <w:pStyle w:val="ListParagraph"/>
        <w:numPr>
          <w:ilvl w:val="0"/>
          <w:numId w:val="3"/>
        </w:numPr>
        <w:rPr>
          <w:rFonts w:ascii="Segoe UI" w:hAnsi="Segoe UI"/>
          <w:sz w:val="22"/>
          <w:szCs w:val="22"/>
        </w:rPr>
      </w:pPr>
      <w:r>
        <w:rPr>
          <w:rFonts w:ascii="Segoe UI" w:hAnsi="Segoe UI"/>
          <w:sz w:val="22"/>
          <w:szCs w:val="22"/>
        </w:rPr>
        <w:t>Admin</w:t>
      </w:r>
      <w:r w:rsidR="00721FAE">
        <w:rPr>
          <w:rFonts w:ascii="Segoe UI" w:hAnsi="Segoe UI"/>
          <w:sz w:val="22"/>
          <w:szCs w:val="22"/>
        </w:rPr>
        <w:t xml:space="preserve"> Module</w:t>
      </w:r>
    </w:p>
    <w:p w14:paraId="0F3C680C" w14:textId="4AB3E7A0" w:rsidR="007F5EFC" w:rsidRDefault="003A1488" w:rsidP="007F5EFC">
      <w:pPr>
        <w:pStyle w:val="ListParagraph"/>
        <w:numPr>
          <w:ilvl w:val="0"/>
          <w:numId w:val="3"/>
        </w:numPr>
        <w:rPr>
          <w:rFonts w:ascii="Segoe UI" w:hAnsi="Segoe UI"/>
          <w:sz w:val="22"/>
          <w:szCs w:val="22"/>
        </w:rPr>
      </w:pPr>
      <w:r>
        <w:rPr>
          <w:rFonts w:ascii="Segoe UI" w:hAnsi="Segoe UI"/>
          <w:sz w:val="22"/>
          <w:szCs w:val="22"/>
        </w:rPr>
        <w:t>Customer</w:t>
      </w:r>
      <w:r w:rsidR="007F5EFC">
        <w:rPr>
          <w:rFonts w:ascii="Segoe UI" w:hAnsi="Segoe UI"/>
          <w:sz w:val="22"/>
          <w:szCs w:val="22"/>
        </w:rPr>
        <w:t xml:space="preserve"> Module</w:t>
      </w:r>
    </w:p>
    <w:p w14:paraId="3DF3A93E" w14:textId="6F7561E4" w:rsidR="007F5EFC" w:rsidRDefault="003A1488" w:rsidP="007F5EFC">
      <w:pPr>
        <w:pStyle w:val="ListParagraph"/>
        <w:numPr>
          <w:ilvl w:val="0"/>
          <w:numId w:val="3"/>
        </w:numPr>
        <w:rPr>
          <w:rFonts w:ascii="Segoe UI" w:hAnsi="Segoe UI"/>
          <w:sz w:val="22"/>
          <w:szCs w:val="22"/>
        </w:rPr>
      </w:pPr>
      <w:r>
        <w:rPr>
          <w:rFonts w:ascii="Segoe UI" w:hAnsi="Segoe UI"/>
          <w:sz w:val="22"/>
          <w:szCs w:val="22"/>
        </w:rPr>
        <w:t>Service Provider</w:t>
      </w:r>
      <w:r w:rsidR="007F5EFC">
        <w:rPr>
          <w:rFonts w:ascii="Segoe UI" w:hAnsi="Segoe UI"/>
          <w:sz w:val="22"/>
          <w:szCs w:val="22"/>
        </w:rPr>
        <w:t xml:space="preserve"> Module</w:t>
      </w:r>
    </w:p>
    <w:p w14:paraId="7E6EBC4D" w14:textId="77777777" w:rsidR="00005CE4" w:rsidRDefault="00005CE4">
      <w:pPr>
        <w:pStyle w:val="ListParagraph"/>
        <w:rPr>
          <w:rFonts w:ascii="Trebuchet MS" w:hAnsi="Trebuchet MS"/>
        </w:rPr>
      </w:pPr>
    </w:p>
    <w:p w14:paraId="793ADE30" w14:textId="7127FDED" w:rsidR="009E7D83" w:rsidRPr="009E7D83" w:rsidRDefault="009E7D83" w:rsidP="009E7D83">
      <w:pPr>
        <w:pStyle w:val="Heading"/>
        <w:ind w:left="990" w:hanging="360"/>
      </w:pPr>
      <w:r>
        <w:t>3.1</w:t>
      </w:r>
      <w:r w:rsidR="00772652">
        <w:t xml:space="preserve"> </w:t>
      </w:r>
      <w:r w:rsidR="00815F8F">
        <w:t>Customer</w:t>
      </w:r>
      <w:r w:rsidR="00005CE4">
        <w:t xml:space="preserve"> Module</w:t>
      </w:r>
    </w:p>
    <w:p w14:paraId="626AE054" w14:textId="5984B663" w:rsidR="00005CE4" w:rsidRDefault="00815F8F">
      <w:pPr>
        <w:pStyle w:val="ListParagraph"/>
        <w:numPr>
          <w:ilvl w:val="0"/>
          <w:numId w:val="2"/>
        </w:numPr>
        <w:ind w:left="1418"/>
        <w:rPr>
          <w:rFonts w:ascii="Segoe UI" w:hAnsi="Segoe UI"/>
          <w:sz w:val="22"/>
          <w:szCs w:val="22"/>
        </w:rPr>
      </w:pPr>
      <w:r>
        <w:rPr>
          <w:rFonts w:ascii="Segoe UI" w:hAnsi="Segoe UI"/>
          <w:sz w:val="22"/>
          <w:szCs w:val="22"/>
        </w:rPr>
        <w:t>Customer</w:t>
      </w:r>
      <w:r w:rsidR="009E7D83">
        <w:rPr>
          <w:rFonts w:ascii="Segoe UI" w:hAnsi="Segoe UI"/>
          <w:sz w:val="22"/>
          <w:szCs w:val="22"/>
        </w:rPr>
        <w:t xml:space="preserve"> can register and create his own account.</w:t>
      </w:r>
    </w:p>
    <w:p w14:paraId="392CF153" w14:textId="77777777" w:rsidR="009E7D83" w:rsidRDefault="009E7D83" w:rsidP="009E7D83">
      <w:pPr>
        <w:pStyle w:val="ListParagraph"/>
        <w:ind w:left="1418"/>
        <w:rPr>
          <w:rFonts w:ascii="Segoe UI" w:hAnsi="Segoe UI"/>
          <w:sz w:val="22"/>
          <w:szCs w:val="22"/>
        </w:rPr>
      </w:pPr>
    </w:p>
    <w:p w14:paraId="0C32CBD5" w14:textId="30B81A65" w:rsidR="00005CE4" w:rsidRDefault="00517B04" w:rsidP="009E7D83">
      <w:pPr>
        <w:pStyle w:val="ListParagraph"/>
        <w:numPr>
          <w:ilvl w:val="0"/>
          <w:numId w:val="2"/>
        </w:numPr>
        <w:ind w:left="1418"/>
        <w:rPr>
          <w:rFonts w:ascii="Segoe UI" w:hAnsi="Segoe UI"/>
          <w:sz w:val="22"/>
          <w:szCs w:val="22"/>
        </w:rPr>
      </w:pPr>
      <w:r>
        <w:rPr>
          <w:rFonts w:ascii="Segoe UI" w:hAnsi="Segoe UI"/>
          <w:sz w:val="22"/>
          <w:szCs w:val="22"/>
        </w:rPr>
        <w:t>Customer can buy and sell the product.</w:t>
      </w:r>
    </w:p>
    <w:p w14:paraId="13C25338" w14:textId="77777777" w:rsidR="009E7D83" w:rsidRPr="009E7D83" w:rsidRDefault="009E7D83" w:rsidP="009E7D83">
      <w:pPr>
        <w:pStyle w:val="ListParagraph"/>
        <w:rPr>
          <w:rFonts w:ascii="Segoe UI" w:hAnsi="Segoe UI"/>
          <w:sz w:val="22"/>
          <w:szCs w:val="22"/>
        </w:rPr>
      </w:pPr>
    </w:p>
    <w:p w14:paraId="20FF3E99" w14:textId="5219BC7C" w:rsidR="00005CE4" w:rsidRDefault="00517B04">
      <w:pPr>
        <w:pStyle w:val="ListParagraph"/>
        <w:numPr>
          <w:ilvl w:val="0"/>
          <w:numId w:val="2"/>
        </w:numPr>
        <w:ind w:left="1418"/>
        <w:rPr>
          <w:rFonts w:ascii="Segoe UI" w:hAnsi="Segoe UI"/>
          <w:sz w:val="22"/>
          <w:szCs w:val="22"/>
        </w:rPr>
      </w:pPr>
      <w:r>
        <w:rPr>
          <w:rFonts w:ascii="Segoe UI" w:hAnsi="Segoe UI"/>
          <w:sz w:val="22"/>
          <w:szCs w:val="22"/>
        </w:rPr>
        <w:t>Customer will browse the mobile prices.</w:t>
      </w:r>
    </w:p>
    <w:p w14:paraId="7B113058" w14:textId="77777777" w:rsidR="00005CE4" w:rsidRDefault="00005CE4">
      <w:pPr>
        <w:pStyle w:val="ListParagraph"/>
        <w:ind w:left="709"/>
        <w:rPr>
          <w:rFonts w:ascii="Segoe UI" w:hAnsi="Segoe UI"/>
          <w:sz w:val="22"/>
          <w:szCs w:val="22"/>
        </w:rPr>
      </w:pPr>
    </w:p>
    <w:p w14:paraId="22604FC8" w14:textId="6AFBE004" w:rsidR="00005CE4" w:rsidRDefault="00005CE4">
      <w:pPr>
        <w:pStyle w:val="ListParagraph"/>
        <w:numPr>
          <w:ilvl w:val="0"/>
          <w:numId w:val="2"/>
        </w:numPr>
        <w:ind w:left="1418"/>
        <w:rPr>
          <w:rFonts w:ascii="Segoe UI" w:hAnsi="Segoe UI"/>
          <w:sz w:val="22"/>
          <w:szCs w:val="22"/>
        </w:rPr>
      </w:pPr>
      <w:r>
        <w:rPr>
          <w:rFonts w:ascii="Segoe UI" w:hAnsi="Segoe UI"/>
          <w:sz w:val="22"/>
          <w:szCs w:val="22"/>
        </w:rPr>
        <w:t>T</w:t>
      </w:r>
      <w:r w:rsidR="006C6F39">
        <w:rPr>
          <w:rFonts w:ascii="Segoe UI" w:hAnsi="Segoe UI"/>
          <w:sz w:val="22"/>
          <w:szCs w:val="22"/>
        </w:rPr>
        <w:t>he</w:t>
      </w:r>
      <w:r w:rsidR="00772652">
        <w:rPr>
          <w:rFonts w:ascii="Segoe UI" w:hAnsi="Segoe UI"/>
          <w:sz w:val="22"/>
          <w:szCs w:val="22"/>
        </w:rPr>
        <w:t xml:space="preserve"> </w:t>
      </w:r>
      <w:r w:rsidR="00DF24F3">
        <w:rPr>
          <w:rFonts w:ascii="Segoe UI" w:hAnsi="Segoe UI"/>
          <w:sz w:val="22"/>
          <w:szCs w:val="22"/>
        </w:rPr>
        <w:t>Customers</w:t>
      </w:r>
      <w:r w:rsidR="00772652">
        <w:rPr>
          <w:rFonts w:ascii="Segoe UI" w:hAnsi="Segoe UI"/>
          <w:sz w:val="22"/>
          <w:szCs w:val="22"/>
        </w:rPr>
        <w:t xml:space="preserve"> </w:t>
      </w:r>
      <w:r w:rsidR="00517B04">
        <w:rPr>
          <w:rFonts w:ascii="Segoe UI" w:hAnsi="Segoe UI"/>
          <w:sz w:val="22"/>
          <w:szCs w:val="22"/>
        </w:rPr>
        <w:t>can browse service center.</w:t>
      </w:r>
    </w:p>
    <w:p w14:paraId="63E160A1" w14:textId="77777777" w:rsidR="00005CE4" w:rsidRDefault="00005CE4">
      <w:pPr>
        <w:pStyle w:val="ListParagraph"/>
        <w:ind w:left="709"/>
        <w:rPr>
          <w:rFonts w:ascii="Segoe UI" w:hAnsi="Segoe UI"/>
          <w:sz w:val="22"/>
          <w:szCs w:val="22"/>
        </w:rPr>
      </w:pPr>
    </w:p>
    <w:p w14:paraId="5844EA70" w14:textId="31279E30" w:rsidR="00005CE4" w:rsidRDefault="00517B04">
      <w:pPr>
        <w:pStyle w:val="ListParagraph"/>
        <w:numPr>
          <w:ilvl w:val="0"/>
          <w:numId w:val="2"/>
        </w:numPr>
        <w:ind w:left="1418"/>
        <w:rPr>
          <w:rFonts w:ascii="Segoe UI" w:hAnsi="Segoe UI"/>
          <w:sz w:val="22"/>
          <w:szCs w:val="22"/>
        </w:rPr>
      </w:pPr>
      <w:r>
        <w:rPr>
          <w:rFonts w:ascii="Segoe UI" w:hAnsi="Segoe UI"/>
          <w:sz w:val="22"/>
          <w:szCs w:val="22"/>
        </w:rPr>
        <w:t>Customer can return the product.</w:t>
      </w:r>
    </w:p>
    <w:p w14:paraId="204D55CF" w14:textId="77777777" w:rsidR="004827B5" w:rsidRPr="004827B5" w:rsidRDefault="004827B5" w:rsidP="004827B5">
      <w:pPr>
        <w:pStyle w:val="ListParagraph"/>
        <w:rPr>
          <w:rFonts w:ascii="Segoe UI" w:hAnsi="Segoe UI"/>
          <w:sz w:val="22"/>
          <w:szCs w:val="22"/>
        </w:rPr>
      </w:pPr>
    </w:p>
    <w:p w14:paraId="57EC5387" w14:textId="6CA977A0" w:rsidR="004827B5" w:rsidRDefault="004827B5">
      <w:pPr>
        <w:pStyle w:val="ListParagraph"/>
        <w:numPr>
          <w:ilvl w:val="0"/>
          <w:numId w:val="2"/>
        </w:numPr>
        <w:ind w:left="1418"/>
        <w:rPr>
          <w:rFonts w:ascii="Segoe UI" w:hAnsi="Segoe UI"/>
          <w:sz w:val="22"/>
          <w:szCs w:val="22"/>
        </w:rPr>
      </w:pPr>
      <w:r>
        <w:rPr>
          <w:rFonts w:ascii="Segoe UI" w:hAnsi="Segoe UI"/>
          <w:sz w:val="22"/>
          <w:szCs w:val="22"/>
        </w:rPr>
        <w:t>Customer can give the feedback.</w:t>
      </w:r>
    </w:p>
    <w:p w14:paraId="11C3DBF0" w14:textId="77777777" w:rsidR="005622DD" w:rsidRPr="005622DD" w:rsidRDefault="005622DD" w:rsidP="005622DD">
      <w:pPr>
        <w:pStyle w:val="ListParagraph"/>
        <w:rPr>
          <w:rFonts w:ascii="Segoe UI" w:hAnsi="Segoe UI"/>
          <w:sz w:val="22"/>
          <w:szCs w:val="22"/>
        </w:rPr>
      </w:pPr>
    </w:p>
    <w:p w14:paraId="2C63F53C" w14:textId="35BC0CB8" w:rsidR="005622DD" w:rsidRDefault="005622DD">
      <w:pPr>
        <w:pStyle w:val="ListParagraph"/>
        <w:numPr>
          <w:ilvl w:val="0"/>
          <w:numId w:val="2"/>
        </w:numPr>
        <w:ind w:left="1418"/>
        <w:rPr>
          <w:rFonts w:ascii="Segoe UI" w:hAnsi="Segoe UI"/>
          <w:sz w:val="22"/>
          <w:szCs w:val="22"/>
        </w:rPr>
      </w:pPr>
      <w:r>
        <w:rPr>
          <w:rFonts w:ascii="Segoe UI" w:hAnsi="Segoe UI"/>
          <w:sz w:val="22"/>
          <w:szCs w:val="22"/>
        </w:rPr>
        <w:t>Customer can update and delete the account.</w:t>
      </w:r>
    </w:p>
    <w:p w14:paraId="4BA562AB" w14:textId="77777777" w:rsidR="00517B04" w:rsidRPr="00517B04" w:rsidRDefault="00517B04" w:rsidP="00517B04">
      <w:pPr>
        <w:pStyle w:val="ListParagraph"/>
        <w:rPr>
          <w:rFonts w:ascii="Segoe UI" w:hAnsi="Segoe UI"/>
          <w:sz w:val="22"/>
          <w:szCs w:val="22"/>
        </w:rPr>
      </w:pPr>
    </w:p>
    <w:p w14:paraId="761CD85D" w14:textId="77777777" w:rsidR="00517B04" w:rsidRDefault="00517B04" w:rsidP="00517B04">
      <w:pPr>
        <w:pStyle w:val="ListParagraph"/>
        <w:ind w:left="1418"/>
        <w:rPr>
          <w:rFonts w:ascii="Segoe UI" w:hAnsi="Segoe UI"/>
          <w:sz w:val="22"/>
          <w:szCs w:val="22"/>
        </w:rPr>
      </w:pPr>
    </w:p>
    <w:p w14:paraId="66E29E61" w14:textId="77777777" w:rsidR="00005CE4" w:rsidRDefault="00005CE4">
      <w:pPr>
        <w:pStyle w:val="ListParagraph"/>
        <w:ind w:left="709"/>
        <w:rPr>
          <w:rFonts w:ascii="Segoe UI" w:hAnsi="Segoe UI"/>
          <w:sz w:val="22"/>
          <w:szCs w:val="22"/>
        </w:rPr>
      </w:pPr>
    </w:p>
    <w:p w14:paraId="1EE2EB52" w14:textId="77777777" w:rsidR="00005CE4" w:rsidRDefault="00005CE4" w:rsidP="00772652">
      <w:pPr>
        <w:pStyle w:val="ListParagraph"/>
        <w:rPr>
          <w:rFonts w:ascii="Segoe UI" w:hAnsi="Segoe UI"/>
          <w:sz w:val="22"/>
          <w:szCs w:val="22"/>
        </w:rPr>
      </w:pPr>
    </w:p>
    <w:p w14:paraId="026A7AD7" w14:textId="77777777" w:rsidR="00005CE4" w:rsidRDefault="00005CE4">
      <w:pPr>
        <w:pStyle w:val="ListParagraph"/>
        <w:ind w:left="1418" w:hanging="360"/>
        <w:rPr>
          <w:rFonts w:ascii="Segoe UI" w:hAnsi="Segoe UI"/>
          <w:sz w:val="22"/>
          <w:szCs w:val="22"/>
        </w:rPr>
      </w:pPr>
    </w:p>
    <w:p w14:paraId="49F7399C" w14:textId="60602DCC" w:rsidR="00005CE4" w:rsidRDefault="009E7D83">
      <w:pPr>
        <w:pStyle w:val="Heading"/>
        <w:ind w:left="990" w:hanging="360"/>
      </w:pPr>
      <w:r>
        <w:t>3.2</w:t>
      </w:r>
      <w:r w:rsidR="00772652">
        <w:t xml:space="preserve"> </w:t>
      </w:r>
      <w:r w:rsidR="00A85EF5">
        <w:t>Service</w:t>
      </w:r>
      <w:r w:rsidR="003A1488">
        <w:t xml:space="preserve"> Provider </w:t>
      </w:r>
      <w:r w:rsidR="00005CE4">
        <w:t>Module</w:t>
      </w:r>
    </w:p>
    <w:p w14:paraId="7936FDED" w14:textId="77777777" w:rsidR="00E812BA" w:rsidRPr="00E812BA" w:rsidRDefault="00E812BA" w:rsidP="00E812BA">
      <w:pPr>
        <w:pStyle w:val="BodyText"/>
      </w:pPr>
    </w:p>
    <w:p w14:paraId="2C69F5A9" w14:textId="0BFE7AC2" w:rsidR="009E7D83" w:rsidRDefault="00A85EF5" w:rsidP="009E7D83">
      <w:pPr>
        <w:pStyle w:val="ListParagraph"/>
        <w:numPr>
          <w:ilvl w:val="0"/>
          <w:numId w:val="2"/>
        </w:numPr>
        <w:ind w:left="1418"/>
        <w:rPr>
          <w:rFonts w:ascii="Segoe UI" w:hAnsi="Segoe UI"/>
          <w:sz w:val="22"/>
          <w:szCs w:val="22"/>
        </w:rPr>
      </w:pPr>
      <w:r>
        <w:rPr>
          <w:rFonts w:ascii="Segoe UI" w:hAnsi="Segoe UI"/>
          <w:sz w:val="22"/>
          <w:szCs w:val="22"/>
        </w:rPr>
        <w:t>Service Provider</w:t>
      </w:r>
      <w:r w:rsidR="009E7D83">
        <w:rPr>
          <w:rFonts w:ascii="Segoe UI" w:hAnsi="Segoe UI"/>
          <w:sz w:val="22"/>
          <w:szCs w:val="22"/>
        </w:rPr>
        <w:t xml:space="preserve"> can register and create his own account.</w:t>
      </w:r>
    </w:p>
    <w:p w14:paraId="3CB821D8" w14:textId="77777777" w:rsidR="00B2030D" w:rsidRDefault="00B2030D" w:rsidP="00B2030D">
      <w:pPr>
        <w:pStyle w:val="ListParagraph"/>
        <w:ind w:left="1418"/>
        <w:rPr>
          <w:rFonts w:ascii="Segoe UI" w:hAnsi="Segoe UI"/>
          <w:sz w:val="22"/>
          <w:szCs w:val="22"/>
        </w:rPr>
      </w:pPr>
    </w:p>
    <w:p w14:paraId="6EF81894" w14:textId="76F10FB2" w:rsidR="00A85EF5" w:rsidRDefault="00A85EF5" w:rsidP="009E7D83">
      <w:pPr>
        <w:pStyle w:val="ListParagraph"/>
        <w:numPr>
          <w:ilvl w:val="0"/>
          <w:numId w:val="2"/>
        </w:numPr>
        <w:ind w:left="1418"/>
        <w:rPr>
          <w:rFonts w:ascii="Segoe UI" w:hAnsi="Segoe UI"/>
          <w:sz w:val="22"/>
          <w:szCs w:val="22"/>
        </w:rPr>
      </w:pPr>
      <w:r>
        <w:rPr>
          <w:rFonts w:ascii="Segoe UI" w:hAnsi="Segoe UI"/>
          <w:sz w:val="22"/>
          <w:szCs w:val="22"/>
        </w:rPr>
        <w:t>Service Provider can provide pick-up and drop service</w:t>
      </w:r>
      <w:r w:rsidR="00631DE3">
        <w:rPr>
          <w:rFonts w:ascii="Segoe UI" w:hAnsi="Segoe UI"/>
          <w:sz w:val="22"/>
          <w:szCs w:val="22"/>
        </w:rPr>
        <w:t xml:space="preserve"> for repairing</w:t>
      </w:r>
      <w:r>
        <w:rPr>
          <w:rFonts w:ascii="Segoe UI" w:hAnsi="Segoe UI"/>
          <w:sz w:val="22"/>
          <w:szCs w:val="22"/>
        </w:rPr>
        <w:t>.</w:t>
      </w:r>
    </w:p>
    <w:p w14:paraId="558D84AD" w14:textId="77777777" w:rsidR="00772652" w:rsidRDefault="00772652" w:rsidP="00772652">
      <w:pPr>
        <w:pStyle w:val="ListParagraph"/>
        <w:rPr>
          <w:rFonts w:ascii="Segoe UI" w:hAnsi="Segoe UI"/>
          <w:sz w:val="22"/>
          <w:szCs w:val="22"/>
        </w:rPr>
      </w:pPr>
    </w:p>
    <w:p w14:paraId="3127BDAF" w14:textId="38138776" w:rsidR="00D00D62" w:rsidRDefault="00772652" w:rsidP="00D00D62">
      <w:pPr>
        <w:pStyle w:val="ListParagraph"/>
        <w:numPr>
          <w:ilvl w:val="0"/>
          <w:numId w:val="2"/>
        </w:numPr>
        <w:ind w:left="1418"/>
        <w:rPr>
          <w:rFonts w:ascii="Segoe UI" w:hAnsi="Segoe UI"/>
          <w:sz w:val="22"/>
          <w:szCs w:val="22"/>
        </w:rPr>
      </w:pPr>
      <w:r w:rsidRPr="00772652">
        <w:rPr>
          <w:rFonts w:ascii="Segoe UI" w:hAnsi="Segoe UI"/>
          <w:sz w:val="22"/>
          <w:szCs w:val="22"/>
        </w:rPr>
        <w:t xml:space="preserve"> </w:t>
      </w:r>
      <w:r w:rsidR="009B10FC">
        <w:rPr>
          <w:rFonts w:ascii="Segoe UI" w:hAnsi="Segoe UI"/>
          <w:sz w:val="22"/>
          <w:szCs w:val="22"/>
        </w:rPr>
        <w:t>Providing service about dissatisfaction of Customer regarding product.</w:t>
      </w:r>
    </w:p>
    <w:p w14:paraId="5CA4BE6F" w14:textId="042BABD8" w:rsidR="00772652" w:rsidRDefault="00772652" w:rsidP="00D00D62">
      <w:pPr>
        <w:pStyle w:val="ListParagraph"/>
        <w:ind w:left="1418"/>
        <w:rPr>
          <w:rFonts w:ascii="Segoe UI" w:hAnsi="Segoe UI"/>
          <w:sz w:val="22"/>
          <w:szCs w:val="22"/>
        </w:rPr>
      </w:pPr>
    </w:p>
    <w:p w14:paraId="6BBC6C71" w14:textId="3A2F1C2A" w:rsidR="005622DD" w:rsidRDefault="005622DD" w:rsidP="005622DD">
      <w:pPr>
        <w:pStyle w:val="ListParagraph"/>
        <w:numPr>
          <w:ilvl w:val="0"/>
          <w:numId w:val="2"/>
        </w:numPr>
        <w:ind w:left="1418"/>
        <w:rPr>
          <w:rFonts w:ascii="Segoe UI" w:hAnsi="Segoe UI"/>
          <w:sz w:val="22"/>
          <w:szCs w:val="22"/>
        </w:rPr>
      </w:pPr>
      <w:r>
        <w:rPr>
          <w:rFonts w:ascii="Segoe UI" w:hAnsi="Segoe UI"/>
          <w:sz w:val="22"/>
          <w:szCs w:val="22"/>
        </w:rPr>
        <w:t>Service Provider can buy mobile from Customers.</w:t>
      </w:r>
    </w:p>
    <w:p w14:paraId="36991E97" w14:textId="77777777" w:rsidR="005622DD" w:rsidRPr="00772652" w:rsidRDefault="005622DD" w:rsidP="005622DD">
      <w:pPr>
        <w:pStyle w:val="ListParagraph"/>
        <w:ind w:left="1418"/>
        <w:rPr>
          <w:rFonts w:ascii="Segoe UI" w:hAnsi="Segoe UI"/>
          <w:sz w:val="22"/>
          <w:szCs w:val="22"/>
        </w:rPr>
      </w:pPr>
    </w:p>
    <w:p w14:paraId="070F5822" w14:textId="77777777" w:rsidR="005622DD" w:rsidRDefault="005622DD" w:rsidP="005622DD">
      <w:pPr>
        <w:pStyle w:val="ListParagraph"/>
        <w:numPr>
          <w:ilvl w:val="0"/>
          <w:numId w:val="2"/>
        </w:numPr>
        <w:ind w:left="1418"/>
        <w:rPr>
          <w:rFonts w:ascii="Segoe UI" w:hAnsi="Segoe UI"/>
          <w:sz w:val="22"/>
          <w:szCs w:val="22"/>
        </w:rPr>
      </w:pPr>
      <w:r>
        <w:rPr>
          <w:rFonts w:ascii="Segoe UI" w:hAnsi="Segoe UI"/>
          <w:sz w:val="22"/>
          <w:szCs w:val="22"/>
        </w:rPr>
        <w:t>Post the photos and description about product on site.</w:t>
      </w:r>
    </w:p>
    <w:p w14:paraId="26FDA555" w14:textId="77777777" w:rsidR="005622DD" w:rsidRDefault="005622DD" w:rsidP="00D00D62">
      <w:pPr>
        <w:pStyle w:val="ListParagraph"/>
        <w:ind w:left="1418"/>
        <w:rPr>
          <w:rFonts w:ascii="Segoe UI" w:hAnsi="Segoe UI"/>
          <w:sz w:val="22"/>
          <w:szCs w:val="22"/>
        </w:rPr>
      </w:pPr>
    </w:p>
    <w:p w14:paraId="5602D686" w14:textId="77777777" w:rsidR="00D16940" w:rsidRPr="00D16940" w:rsidRDefault="00D16940" w:rsidP="00D16940">
      <w:pPr>
        <w:pStyle w:val="BodyText"/>
      </w:pPr>
    </w:p>
    <w:p w14:paraId="76F3B416" w14:textId="77777777" w:rsidR="00D16940" w:rsidRPr="004D5FEE" w:rsidRDefault="00D16940" w:rsidP="00D16940">
      <w:pPr>
        <w:pStyle w:val="ListParagraph"/>
        <w:ind w:left="1418"/>
        <w:rPr>
          <w:rFonts w:ascii="Segoe UI" w:hAnsi="Segoe UI"/>
          <w:sz w:val="22"/>
          <w:szCs w:val="22"/>
        </w:rPr>
      </w:pPr>
    </w:p>
    <w:p w14:paraId="372A9CB0" w14:textId="77777777" w:rsidR="00772652" w:rsidRDefault="00772652" w:rsidP="00772652">
      <w:pPr>
        <w:pStyle w:val="ListParagraph"/>
        <w:ind w:left="1418"/>
        <w:rPr>
          <w:rFonts w:ascii="Segoe UI" w:hAnsi="Segoe UI"/>
          <w:sz w:val="22"/>
          <w:szCs w:val="22"/>
        </w:rPr>
      </w:pPr>
    </w:p>
    <w:p w14:paraId="78C9E925" w14:textId="77777777" w:rsidR="00005CE4" w:rsidRDefault="00005CE4">
      <w:pPr>
        <w:pStyle w:val="ListParagraph"/>
        <w:ind w:left="709"/>
        <w:rPr>
          <w:rFonts w:ascii="Segoe UI" w:hAnsi="Segoe UI"/>
          <w:sz w:val="22"/>
          <w:szCs w:val="22"/>
        </w:rPr>
      </w:pPr>
    </w:p>
    <w:p w14:paraId="75022F24" w14:textId="7090E811" w:rsidR="009E7D83" w:rsidRPr="009E7D83" w:rsidRDefault="009E7D83" w:rsidP="009E7D83">
      <w:pPr>
        <w:pStyle w:val="Heading"/>
        <w:ind w:left="990" w:hanging="360"/>
        <w:rPr>
          <w:rFonts w:ascii="Trebuchet MS" w:hAnsi="Trebuchet MS"/>
        </w:rPr>
      </w:pPr>
      <w:r>
        <w:t>3.</w:t>
      </w:r>
      <w:r w:rsidR="005622DD">
        <w:t>3</w:t>
      </w:r>
      <w:r w:rsidR="00D16940">
        <w:t xml:space="preserve"> </w:t>
      </w:r>
      <w:r w:rsidR="00772652">
        <w:rPr>
          <w:rFonts w:ascii="Trebuchet MS" w:hAnsi="Trebuchet MS"/>
        </w:rPr>
        <w:t>Admin</w:t>
      </w:r>
      <w:r w:rsidR="00005CE4">
        <w:rPr>
          <w:rFonts w:ascii="Trebuchet MS" w:hAnsi="Trebuchet MS"/>
        </w:rPr>
        <w:t xml:space="preserve"> Module</w:t>
      </w:r>
    </w:p>
    <w:p w14:paraId="6FD77E46" w14:textId="77777777" w:rsidR="009E7D83" w:rsidRPr="009E7D83" w:rsidRDefault="009E7D83" w:rsidP="009E7D83">
      <w:pPr>
        <w:pStyle w:val="ListParagraph"/>
        <w:ind w:left="1418"/>
        <w:rPr>
          <w:rFonts w:ascii="Segoe UI" w:hAnsi="Segoe UI"/>
          <w:sz w:val="22"/>
          <w:szCs w:val="22"/>
        </w:rPr>
      </w:pPr>
    </w:p>
    <w:p w14:paraId="22213D7E" w14:textId="61847568" w:rsidR="004D5FEE" w:rsidRPr="00D16940" w:rsidRDefault="009B10FC" w:rsidP="004D5FEE">
      <w:pPr>
        <w:pStyle w:val="ListParagraph"/>
        <w:numPr>
          <w:ilvl w:val="0"/>
          <w:numId w:val="2"/>
        </w:numPr>
        <w:ind w:left="1418"/>
        <w:rPr>
          <w:rFonts w:ascii="Segoe UI" w:hAnsi="Segoe UI"/>
          <w:sz w:val="22"/>
          <w:szCs w:val="22"/>
        </w:rPr>
      </w:pPr>
      <w:r>
        <w:rPr>
          <w:rFonts w:ascii="Segoe UI" w:hAnsi="Segoe UI"/>
          <w:sz w:val="22"/>
          <w:szCs w:val="22"/>
        </w:rPr>
        <w:t xml:space="preserve">Mobile Planet </w:t>
      </w:r>
      <w:r w:rsidR="00772652">
        <w:rPr>
          <w:rFonts w:ascii="Segoe UI" w:hAnsi="Segoe UI"/>
          <w:sz w:val="22"/>
          <w:szCs w:val="22"/>
        </w:rPr>
        <w:t>System should provide all function to admin how to handle the System.</w:t>
      </w:r>
    </w:p>
    <w:p w14:paraId="558B1C9A" w14:textId="77777777" w:rsidR="009E7D83" w:rsidRPr="004D5FEE" w:rsidRDefault="009E7D83" w:rsidP="004D5FEE">
      <w:pPr>
        <w:pStyle w:val="ListParagraph"/>
        <w:ind w:left="1418"/>
        <w:rPr>
          <w:rFonts w:ascii="Segoe UI" w:hAnsi="Segoe UI"/>
          <w:sz w:val="22"/>
          <w:szCs w:val="22"/>
        </w:rPr>
      </w:pPr>
    </w:p>
    <w:p w14:paraId="11788118" w14:textId="72B4BD61" w:rsidR="009E7D83" w:rsidRDefault="00B2030D" w:rsidP="009E7D83">
      <w:pPr>
        <w:pStyle w:val="ListParagraph"/>
        <w:numPr>
          <w:ilvl w:val="0"/>
          <w:numId w:val="2"/>
        </w:numPr>
        <w:ind w:left="1418"/>
        <w:rPr>
          <w:rFonts w:ascii="Segoe UI" w:hAnsi="Segoe UI"/>
          <w:sz w:val="22"/>
          <w:szCs w:val="22"/>
        </w:rPr>
      </w:pPr>
      <w:r w:rsidRPr="003A1488">
        <w:rPr>
          <w:rFonts w:ascii="Segoe UI" w:hAnsi="Segoe UI"/>
          <w:sz w:val="22"/>
          <w:szCs w:val="22"/>
        </w:rPr>
        <w:t xml:space="preserve">Can handle the authorized Service Provider and Registered </w:t>
      </w:r>
      <w:r w:rsidR="003A1488" w:rsidRPr="003A1488">
        <w:rPr>
          <w:rFonts w:ascii="Segoe UI" w:hAnsi="Segoe UI"/>
          <w:sz w:val="22"/>
          <w:szCs w:val="22"/>
        </w:rPr>
        <w:t>Customers</w:t>
      </w:r>
      <w:r w:rsidR="003A1488">
        <w:rPr>
          <w:rFonts w:ascii="Segoe UI" w:hAnsi="Segoe UI"/>
          <w:sz w:val="22"/>
          <w:szCs w:val="22"/>
        </w:rPr>
        <w:t>.</w:t>
      </w:r>
    </w:p>
    <w:p w14:paraId="1AD238D0" w14:textId="77777777" w:rsidR="005622DD" w:rsidRPr="005622DD" w:rsidRDefault="005622DD" w:rsidP="005622DD">
      <w:pPr>
        <w:rPr>
          <w:rFonts w:ascii="Segoe UI" w:hAnsi="Segoe UI"/>
          <w:sz w:val="22"/>
          <w:szCs w:val="22"/>
        </w:rPr>
      </w:pPr>
    </w:p>
    <w:p w14:paraId="56FD3FBF" w14:textId="524A287D" w:rsidR="00772652" w:rsidRDefault="003A1488" w:rsidP="00772652">
      <w:pPr>
        <w:pStyle w:val="ListParagraph"/>
        <w:numPr>
          <w:ilvl w:val="0"/>
          <w:numId w:val="2"/>
        </w:numPr>
        <w:ind w:left="1418"/>
        <w:rPr>
          <w:rFonts w:ascii="Segoe UI" w:hAnsi="Segoe UI"/>
          <w:sz w:val="22"/>
          <w:szCs w:val="22"/>
        </w:rPr>
      </w:pPr>
      <w:r>
        <w:rPr>
          <w:rFonts w:ascii="Segoe UI" w:hAnsi="Segoe UI"/>
          <w:sz w:val="22"/>
          <w:szCs w:val="22"/>
        </w:rPr>
        <w:t xml:space="preserve">Admin will </w:t>
      </w:r>
      <w:r w:rsidR="00B2030D">
        <w:rPr>
          <w:rFonts w:ascii="Segoe UI" w:hAnsi="Segoe UI"/>
          <w:sz w:val="22"/>
          <w:szCs w:val="22"/>
        </w:rPr>
        <w:t>track</w:t>
      </w:r>
      <w:r w:rsidR="00772652">
        <w:rPr>
          <w:rFonts w:ascii="Segoe UI" w:hAnsi="Segoe UI"/>
          <w:sz w:val="22"/>
          <w:szCs w:val="22"/>
        </w:rPr>
        <w:t xml:space="preserve"> all the Transaction.</w:t>
      </w:r>
    </w:p>
    <w:p w14:paraId="02002C04" w14:textId="77777777" w:rsidR="005622DD" w:rsidRPr="005622DD" w:rsidRDefault="005622DD" w:rsidP="005622DD">
      <w:pPr>
        <w:rPr>
          <w:rFonts w:ascii="Segoe UI" w:hAnsi="Segoe UI"/>
          <w:sz w:val="22"/>
          <w:szCs w:val="22"/>
        </w:rPr>
      </w:pPr>
    </w:p>
    <w:p w14:paraId="55EDBEF7" w14:textId="77777777" w:rsidR="003A1488" w:rsidRPr="00D16940" w:rsidRDefault="003A1488" w:rsidP="003A1488">
      <w:pPr>
        <w:pStyle w:val="ListParagraph"/>
        <w:rPr>
          <w:rFonts w:ascii="Segoe UI" w:hAnsi="Segoe UI"/>
          <w:sz w:val="22"/>
          <w:szCs w:val="22"/>
        </w:rPr>
      </w:pPr>
    </w:p>
    <w:p w14:paraId="2B6FC2E5" w14:textId="77777777" w:rsidR="003A1488" w:rsidRDefault="003A1488" w:rsidP="003A1488">
      <w:pPr>
        <w:pStyle w:val="ListParagraph"/>
        <w:ind w:left="1418"/>
        <w:rPr>
          <w:rFonts w:ascii="Segoe UI" w:hAnsi="Segoe UI"/>
          <w:sz w:val="22"/>
          <w:szCs w:val="22"/>
        </w:rPr>
      </w:pPr>
    </w:p>
    <w:p w14:paraId="39F1AE35" w14:textId="77777777" w:rsidR="00B2030D" w:rsidRPr="00B2030D" w:rsidRDefault="00B2030D" w:rsidP="00B2030D">
      <w:pPr>
        <w:pStyle w:val="ListParagraph"/>
        <w:rPr>
          <w:rFonts w:ascii="Segoe UI" w:hAnsi="Segoe UI"/>
          <w:sz w:val="22"/>
          <w:szCs w:val="22"/>
        </w:rPr>
      </w:pPr>
    </w:p>
    <w:p w14:paraId="4C836DE9" w14:textId="77777777" w:rsidR="00844676" w:rsidRDefault="00844676" w:rsidP="00844676">
      <w:pPr>
        <w:pStyle w:val="ListParagraph"/>
        <w:rPr>
          <w:rFonts w:ascii="Segoe UI" w:hAnsi="Segoe UI"/>
          <w:sz w:val="22"/>
          <w:szCs w:val="22"/>
        </w:rPr>
      </w:pPr>
    </w:p>
    <w:p w14:paraId="691C5038" w14:textId="77777777" w:rsidR="00844676" w:rsidRPr="00772652" w:rsidRDefault="00844676" w:rsidP="00844676">
      <w:pPr>
        <w:pStyle w:val="ListParagraph"/>
        <w:ind w:left="1418"/>
        <w:rPr>
          <w:rFonts w:ascii="Segoe UI" w:hAnsi="Segoe UI"/>
          <w:sz w:val="22"/>
          <w:szCs w:val="22"/>
        </w:rPr>
      </w:pPr>
    </w:p>
    <w:p w14:paraId="52649C9F" w14:textId="77777777" w:rsidR="00005CE4" w:rsidRDefault="00005CE4">
      <w:pPr>
        <w:pStyle w:val="Heading1"/>
        <w:ind w:left="0" w:firstLine="0"/>
      </w:pPr>
      <w:r>
        <w:t xml:space="preserve">4. Non-functional Requirements </w:t>
      </w:r>
    </w:p>
    <w:p w14:paraId="78D94E5C"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43A00E04"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6E468D30"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23A34D32"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4AD53A39"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322543085">
    <w:abstractNumId w:val="0"/>
  </w:num>
  <w:num w:numId="2" w16cid:durableId="1908372599">
    <w:abstractNumId w:val="1"/>
  </w:num>
  <w:num w:numId="3" w16cid:durableId="380792506">
    <w:abstractNumId w:val="2"/>
  </w:num>
  <w:num w:numId="4" w16cid:durableId="1426875704">
    <w:abstractNumId w:val="3"/>
  </w:num>
  <w:num w:numId="5" w16cid:durableId="450828264">
    <w:abstractNumId w:val="4"/>
  </w:num>
  <w:num w:numId="6" w16cid:durableId="153036893">
    <w:abstractNumId w:val="5"/>
  </w:num>
  <w:num w:numId="7" w16cid:durableId="1431437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066D9"/>
    <w:rsid w:val="0001232D"/>
    <w:rsid w:val="00044D61"/>
    <w:rsid w:val="00057A13"/>
    <w:rsid w:val="000766B0"/>
    <w:rsid w:val="00081256"/>
    <w:rsid w:val="000E694B"/>
    <w:rsid w:val="000E6E7C"/>
    <w:rsid w:val="00103EBD"/>
    <w:rsid w:val="00115636"/>
    <w:rsid w:val="00131E32"/>
    <w:rsid w:val="00134282"/>
    <w:rsid w:val="00144020"/>
    <w:rsid w:val="0017522E"/>
    <w:rsid w:val="001951F3"/>
    <w:rsid w:val="001B7DCE"/>
    <w:rsid w:val="001D3716"/>
    <w:rsid w:val="00257A5C"/>
    <w:rsid w:val="002A654C"/>
    <w:rsid w:val="002A6CEA"/>
    <w:rsid w:val="002C2BCF"/>
    <w:rsid w:val="002D1E1D"/>
    <w:rsid w:val="00332F87"/>
    <w:rsid w:val="003839DB"/>
    <w:rsid w:val="00384308"/>
    <w:rsid w:val="003A1488"/>
    <w:rsid w:val="00414AB3"/>
    <w:rsid w:val="00416DB4"/>
    <w:rsid w:val="00422894"/>
    <w:rsid w:val="00442039"/>
    <w:rsid w:val="00452293"/>
    <w:rsid w:val="00467B4D"/>
    <w:rsid w:val="00481372"/>
    <w:rsid w:val="004827B5"/>
    <w:rsid w:val="004A0671"/>
    <w:rsid w:val="004B75D4"/>
    <w:rsid w:val="004C4F00"/>
    <w:rsid w:val="004C6469"/>
    <w:rsid w:val="004D5FEE"/>
    <w:rsid w:val="004D6ED5"/>
    <w:rsid w:val="00517B04"/>
    <w:rsid w:val="00544194"/>
    <w:rsid w:val="005622DD"/>
    <w:rsid w:val="005E4112"/>
    <w:rsid w:val="005E733A"/>
    <w:rsid w:val="00622A49"/>
    <w:rsid w:val="00631DE3"/>
    <w:rsid w:val="00640FDB"/>
    <w:rsid w:val="00656BBB"/>
    <w:rsid w:val="006A37C1"/>
    <w:rsid w:val="006C6F39"/>
    <w:rsid w:val="006D0C8E"/>
    <w:rsid w:val="006E1FFC"/>
    <w:rsid w:val="00703418"/>
    <w:rsid w:val="00710FE0"/>
    <w:rsid w:val="00714339"/>
    <w:rsid w:val="00721FAE"/>
    <w:rsid w:val="0076571E"/>
    <w:rsid w:val="00767AA3"/>
    <w:rsid w:val="007711C5"/>
    <w:rsid w:val="00772652"/>
    <w:rsid w:val="00783CE5"/>
    <w:rsid w:val="007A59CE"/>
    <w:rsid w:val="007F5EFC"/>
    <w:rsid w:val="00811D2F"/>
    <w:rsid w:val="00815F8F"/>
    <w:rsid w:val="00844676"/>
    <w:rsid w:val="00845ABA"/>
    <w:rsid w:val="0085179F"/>
    <w:rsid w:val="00890E53"/>
    <w:rsid w:val="00897618"/>
    <w:rsid w:val="008A4A2F"/>
    <w:rsid w:val="008A5C51"/>
    <w:rsid w:val="008B64BF"/>
    <w:rsid w:val="008C7D13"/>
    <w:rsid w:val="008E582A"/>
    <w:rsid w:val="00950F7C"/>
    <w:rsid w:val="009630A0"/>
    <w:rsid w:val="00995BDF"/>
    <w:rsid w:val="009A3DC8"/>
    <w:rsid w:val="009B10FC"/>
    <w:rsid w:val="009E7D83"/>
    <w:rsid w:val="00A12721"/>
    <w:rsid w:val="00A42C46"/>
    <w:rsid w:val="00A85EF5"/>
    <w:rsid w:val="00A87053"/>
    <w:rsid w:val="00A95BBF"/>
    <w:rsid w:val="00AD3DB7"/>
    <w:rsid w:val="00AF3B66"/>
    <w:rsid w:val="00B2030D"/>
    <w:rsid w:val="00B25F90"/>
    <w:rsid w:val="00B34969"/>
    <w:rsid w:val="00B52584"/>
    <w:rsid w:val="00B61C05"/>
    <w:rsid w:val="00B73819"/>
    <w:rsid w:val="00C23D6F"/>
    <w:rsid w:val="00CD1F13"/>
    <w:rsid w:val="00CD235D"/>
    <w:rsid w:val="00D00D62"/>
    <w:rsid w:val="00D16940"/>
    <w:rsid w:val="00D5469B"/>
    <w:rsid w:val="00D67865"/>
    <w:rsid w:val="00D779E8"/>
    <w:rsid w:val="00DE1EA8"/>
    <w:rsid w:val="00DE3688"/>
    <w:rsid w:val="00DF24F3"/>
    <w:rsid w:val="00E812BA"/>
    <w:rsid w:val="00E94B9D"/>
    <w:rsid w:val="00EF2176"/>
    <w:rsid w:val="00F0757A"/>
    <w:rsid w:val="00F10F8B"/>
    <w:rsid w:val="00F313A7"/>
    <w:rsid w:val="00F41480"/>
    <w:rsid w:val="00F43081"/>
    <w:rsid w:val="00F805B5"/>
    <w:rsid w:val="00F97049"/>
    <w:rsid w:val="00FA158C"/>
    <w:rsid w:val="00FB6917"/>
    <w:rsid w:val="00FE464D"/>
    <w:rsid w:val="00FF6ACF"/>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54024E6"/>
  <w15:docId w15:val="{24D59E45-D16D-40D8-8862-A8482BFC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Suraj Dhande</cp:lastModifiedBy>
  <cp:revision>11</cp:revision>
  <cp:lastPrinted>1899-12-31T18:30:00Z</cp:lastPrinted>
  <dcterms:created xsi:type="dcterms:W3CDTF">2022-07-18T18:28:00Z</dcterms:created>
  <dcterms:modified xsi:type="dcterms:W3CDTF">2022-08-02T10:51:00Z</dcterms:modified>
</cp:coreProperties>
</file>